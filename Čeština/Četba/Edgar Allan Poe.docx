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D84695" w:rsidRDefault="00B57AE2">
      <w:pPr>
        <w:rPr>
          <w:b/>
        </w:rPr>
      </w:pPr>
      <w:r w:rsidRPr="00D84695">
        <w:rPr>
          <w:b/>
        </w:rPr>
        <w:t>Edgar Allan Poe (1809 Boston – 1849 Baltimor, 40 let)</w:t>
      </w:r>
    </w:p>
    <w:p w:rsidR="00B57AE2" w:rsidRDefault="00B57AE2" w:rsidP="00B57AE2">
      <w:pPr>
        <w:pStyle w:val="Odstavecseseznamem"/>
        <w:numPr>
          <w:ilvl w:val="0"/>
          <w:numId w:val="27"/>
        </w:numPr>
      </w:pPr>
      <w:r>
        <w:t>Americký romantický básník, prozaik</w:t>
      </w:r>
    </w:p>
    <w:p w:rsidR="00B57AE2" w:rsidRDefault="00B57AE2" w:rsidP="00B57AE2">
      <w:pPr>
        <w:pStyle w:val="Odstavecseseznamem"/>
        <w:numPr>
          <w:ilvl w:val="0"/>
          <w:numId w:val="27"/>
        </w:numPr>
      </w:pPr>
      <w:r>
        <w:t>Zakladatelem detektivního a hororového žánru</w:t>
      </w:r>
      <w:r w:rsidR="0041309E">
        <w:t>,  zakladatel americké novely</w:t>
      </w:r>
    </w:p>
    <w:p w:rsidR="00B57AE2" w:rsidRPr="00D84695" w:rsidRDefault="00B57AE2" w:rsidP="00B57AE2">
      <w:pPr>
        <w:pStyle w:val="Odstavecseseznamem"/>
        <w:numPr>
          <w:ilvl w:val="0"/>
          <w:numId w:val="27"/>
        </w:numPr>
        <w:rPr>
          <w:u w:val="single"/>
        </w:rPr>
      </w:pPr>
      <w:r>
        <w:t xml:space="preserve">Dokázal </w:t>
      </w:r>
      <w:r w:rsidRPr="00D84695">
        <w:rPr>
          <w:u w:val="single"/>
        </w:rPr>
        <w:t>mistrovsky zachytit vnitřní stavy osoby, která příběh vypráví</w:t>
      </w:r>
      <w:r w:rsidR="0041309E" w:rsidRPr="00D84695">
        <w:rPr>
          <w:u w:val="single"/>
        </w:rPr>
        <w:t xml:space="preserve">, dokázal </w:t>
      </w:r>
      <w:r w:rsidR="00D84695" w:rsidRPr="00D84695">
        <w:rPr>
          <w:u w:val="single"/>
        </w:rPr>
        <w:t xml:space="preserve"> navodit atmosféru tajemna a hrůzy, strach ale nevyvolávají nadpřirozené síly, ale i lidská zloba a hrůznost</w:t>
      </w:r>
    </w:p>
    <w:p w:rsidR="00B57AE2" w:rsidRDefault="00B57AE2" w:rsidP="00B57AE2">
      <w:pPr>
        <w:pStyle w:val="Odstavecseseznamem"/>
        <w:numPr>
          <w:ilvl w:val="0"/>
          <w:numId w:val="27"/>
        </w:numPr>
      </w:pPr>
      <w:r>
        <w:t xml:space="preserve">Svým dílem definoval podobu </w:t>
      </w:r>
      <w:r w:rsidRPr="00D84695">
        <w:rPr>
          <w:u w:val="single"/>
        </w:rPr>
        <w:t>moderní americké literatury</w:t>
      </w:r>
    </w:p>
    <w:p w:rsidR="00D84695" w:rsidRPr="00D84695" w:rsidRDefault="00D84695" w:rsidP="00B57AE2">
      <w:pPr>
        <w:pStyle w:val="Odstavecseseznamem"/>
        <w:numPr>
          <w:ilvl w:val="0"/>
          <w:numId w:val="27"/>
        </w:numPr>
        <w:rPr>
          <w:u w:val="single"/>
        </w:rPr>
      </w:pPr>
      <w:r>
        <w:t>Bývá řazen k </w:t>
      </w:r>
      <w:r w:rsidRPr="00D84695">
        <w:rPr>
          <w:u w:val="single"/>
        </w:rPr>
        <w:t>americkému romantismu ( 1. pol. 19. stol.), ale objevují se i prvky dekadence a symbolismu (konec 19. stol.)</w:t>
      </w:r>
    </w:p>
    <w:p w:rsidR="00955B51" w:rsidRDefault="00955B51" w:rsidP="00B57AE2">
      <w:pPr>
        <w:pStyle w:val="Odstavecseseznamem"/>
        <w:numPr>
          <w:ilvl w:val="0"/>
          <w:numId w:val="27"/>
        </w:numPr>
      </w:pPr>
      <w:r>
        <w:t>Vysoce inteligentní, přehnaně prudký</w:t>
      </w:r>
    </w:p>
    <w:p w:rsidR="00B57AE2" w:rsidRDefault="00B57AE2" w:rsidP="00B57AE2"/>
    <w:p w:rsidR="00B57AE2" w:rsidRDefault="00B57AE2" w:rsidP="00B57AE2">
      <w:r>
        <w:t>ŽIVOT:</w:t>
      </w:r>
    </w:p>
    <w:p w:rsidR="00B57AE2" w:rsidRDefault="00B57AE2" w:rsidP="00B57AE2">
      <w:pPr>
        <w:pStyle w:val="Odstavecseseznamem"/>
        <w:numPr>
          <w:ilvl w:val="0"/>
          <w:numId w:val="27"/>
        </w:numPr>
      </w:pPr>
      <w:r>
        <w:t xml:space="preserve">Narodil </w:t>
      </w:r>
      <w:r w:rsidR="00D84695">
        <w:t xml:space="preserve">se  jako jedno z </w:t>
      </w:r>
      <w:r>
        <w:t>3 dětí páru kočovných herců</w:t>
      </w:r>
    </w:p>
    <w:p w:rsidR="00B57AE2" w:rsidRDefault="00B57AE2" w:rsidP="00B57AE2">
      <w:pPr>
        <w:pStyle w:val="Odstavecseseznamem"/>
        <w:numPr>
          <w:ilvl w:val="0"/>
          <w:numId w:val="27"/>
        </w:numPr>
      </w:pPr>
      <w:r>
        <w:t>Otec trpěl alkoholismem, opustil rodinu,  matka zemřela záhy v 24 letech na tuberkulózu</w:t>
      </w:r>
    </w:p>
    <w:p w:rsidR="00B57AE2" w:rsidRDefault="00B57AE2" w:rsidP="00B57AE2">
      <w:pPr>
        <w:pStyle w:val="Odstavecseseznamem"/>
        <w:numPr>
          <w:ilvl w:val="0"/>
          <w:numId w:val="27"/>
        </w:numPr>
      </w:pPr>
      <w:r>
        <w:t>Malý Edgar (tří letý), mentálně postižená sestra Rosalie a bratr WIlliem (stejně jako otec propadl alkoholismu a předčasně zemřel)</w:t>
      </w:r>
    </w:p>
    <w:p w:rsidR="00B57AE2" w:rsidRDefault="00B57AE2" w:rsidP="00B57AE2">
      <w:pPr>
        <w:pStyle w:val="Odstavecseseznamem"/>
        <w:numPr>
          <w:ilvl w:val="0"/>
          <w:numId w:val="27"/>
        </w:numPr>
      </w:pPr>
      <w:r>
        <w:t xml:space="preserve">Edgar byl jako tříletý sirotek </w:t>
      </w:r>
      <w:r w:rsidR="00C812EF">
        <w:t>svěřen do sirotčince v Richmondu</w:t>
      </w:r>
      <w:r>
        <w:t>, kde se ho brzy ujala rodina Allanů, velkoobchodníků s tabákem (odtud prostření jméno Allan). Rodina bydlela nějaký čas v Liverpoolu, později byl Edgar poslán do internátní školy ve Skotku, později Londýně.</w:t>
      </w:r>
    </w:p>
    <w:p w:rsidR="00B57AE2" w:rsidRPr="00C812EF" w:rsidRDefault="00B57AE2" w:rsidP="00B57AE2">
      <w:pPr>
        <w:pStyle w:val="Odstavecseseznamem"/>
        <w:numPr>
          <w:ilvl w:val="0"/>
          <w:numId w:val="27"/>
        </w:numPr>
        <w:rPr>
          <w:u w:val="single"/>
        </w:rPr>
      </w:pPr>
      <w:r w:rsidRPr="00C812EF">
        <w:rPr>
          <w:u w:val="single"/>
        </w:rPr>
        <w:t>Tajemná Anglie se mu stala zdrojem inspirace po celý život, právě ona dodala jeho pozdějším dílům onu fantaskní, typiky poeovskou hrůzostrašnost</w:t>
      </w:r>
    </w:p>
    <w:p w:rsidR="00B57AE2" w:rsidRDefault="00B57AE2" w:rsidP="00B57AE2"/>
    <w:p w:rsidR="00B57AE2" w:rsidRDefault="00B57AE2" w:rsidP="00B57AE2">
      <w:pPr>
        <w:pStyle w:val="Odstavecseseznamem"/>
        <w:numPr>
          <w:ilvl w:val="0"/>
          <w:numId w:val="27"/>
        </w:numPr>
      </w:pPr>
      <w:r>
        <w:t>Poté se vrátil do Richmondu, už na SŠ vynikal v literatuře, historii a jaz</w:t>
      </w:r>
      <w:r w:rsidR="00955B51">
        <w:t xml:space="preserve">ycích, dále studoval </w:t>
      </w:r>
      <w:r>
        <w:t>UNI</w:t>
      </w:r>
      <w:r w:rsidR="00955B51">
        <w:t xml:space="preserve"> ve Virginii, ale začal mít potíže s alkoholem a hráčstvím – dluhy (kvůli tomu se rozešel se svým bratrem, který už za něj odmítal dluhy platit)</w:t>
      </w:r>
    </w:p>
    <w:p w:rsidR="00955B51" w:rsidRDefault="00955B51" w:rsidP="00955B51">
      <w:pPr>
        <w:pStyle w:val="Odstavecseseznamem"/>
      </w:pPr>
    </w:p>
    <w:p w:rsidR="00955B51" w:rsidRDefault="00955B51" w:rsidP="00B57AE2">
      <w:pPr>
        <w:pStyle w:val="Odstavecseseznamem"/>
        <w:numPr>
          <w:ilvl w:val="0"/>
          <w:numId w:val="27"/>
        </w:numPr>
      </w:pPr>
      <w:r>
        <w:t xml:space="preserve">Vydal první sbírku – </w:t>
      </w:r>
      <w:r w:rsidRPr="00D84695">
        <w:rPr>
          <w:b/>
          <w:i/>
        </w:rPr>
        <w:t>Tamerlán a jiné básně</w:t>
      </w:r>
      <w:r>
        <w:t xml:space="preserve"> (o knihu nebyl zájem, ačkoli zde byly vynikající básně – Sen ve snu, Duchové mrtvých, Jezero), zůstal tedy bez peněz.</w:t>
      </w:r>
    </w:p>
    <w:p w:rsidR="00955B51" w:rsidRDefault="00955B51" w:rsidP="00955B51">
      <w:pPr>
        <w:pStyle w:val="Odstavecseseznamem"/>
      </w:pPr>
    </w:p>
    <w:p w:rsidR="00955B51" w:rsidRDefault="00955B51" w:rsidP="00B57AE2">
      <w:pPr>
        <w:pStyle w:val="Odstavecseseznamem"/>
        <w:numPr>
          <w:ilvl w:val="0"/>
          <w:numId w:val="27"/>
        </w:numPr>
      </w:pPr>
      <w:r>
        <w:t>Na přání adoptivního otce se zapsal na vojenskou akademii ve West Pointu – ukázal se ale jako nedisciplinovaný voják a brzy byl propuštěn, došlo tedy k rozporu a rozchodu s otčímem</w:t>
      </w:r>
    </w:p>
    <w:p w:rsidR="00955B51" w:rsidRDefault="00955B51" w:rsidP="00955B51">
      <w:pPr>
        <w:pStyle w:val="Odstavecseseznamem"/>
      </w:pPr>
    </w:p>
    <w:p w:rsidR="00955B51" w:rsidRDefault="00955B51" w:rsidP="00B57AE2">
      <w:pPr>
        <w:pStyle w:val="Odstavecseseznamem"/>
        <w:numPr>
          <w:ilvl w:val="0"/>
          <w:numId w:val="27"/>
        </w:numPr>
      </w:pPr>
      <w:r>
        <w:t xml:space="preserve">Od roku 1831 -35 žil v Baltimore u své tety, zde se setkal se svým prvním literárním úspěchem – příběh </w:t>
      </w:r>
      <w:r w:rsidRPr="00C812EF">
        <w:rPr>
          <w:b/>
          <w:i/>
        </w:rPr>
        <w:t>Rukopis nalezený v lahvi</w:t>
      </w:r>
      <w:r>
        <w:t xml:space="preserve"> (vyšel v týdeníku Saturday Visitor)</w:t>
      </w:r>
    </w:p>
    <w:p w:rsidR="00955B51" w:rsidRDefault="00955B51" w:rsidP="00955B51">
      <w:pPr>
        <w:pStyle w:val="Odstavecseseznamem"/>
      </w:pPr>
    </w:p>
    <w:p w:rsidR="00955B51" w:rsidRPr="00D84695" w:rsidRDefault="00955B51" w:rsidP="00B57AE2">
      <w:pPr>
        <w:pStyle w:val="Odstavecseseznamem"/>
        <w:numPr>
          <w:ilvl w:val="0"/>
          <w:numId w:val="27"/>
        </w:numPr>
        <w:rPr>
          <w:b/>
          <w:i/>
        </w:rPr>
      </w:pPr>
      <w:r>
        <w:t xml:space="preserve">1836 se oženil se svou třináctiletou sestřenicí Virginií, ta zemřela na tuberkulózu o 11 let později. (Zármutek vyjádřil v básni </w:t>
      </w:r>
      <w:r w:rsidRPr="00D84695">
        <w:rPr>
          <w:b/>
          <w:i/>
        </w:rPr>
        <w:t>Annabel Lee)</w:t>
      </w:r>
    </w:p>
    <w:p w:rsidR="00955B51" w:rsidRDefault="00955B51" w:rsidP="00955B51">
      <w:pPr>
        <w:pStyle w:val="Odstavecseseznamem"/>
      </w:pPr>
    </w:p>
    <w:p w:rsidR="00955B51" w:rsidRDefault="00955B51" w:rsidP="00B57AE2">
      <w:pPr>
        <w:pStyle w:val="Odstavecseseznamem"/>
        <w:numPr>
          <w:ilvl w:val="0"/>
          <w:numId w:val="27"/>
        </w:numPr>
      </w:pPr>
      <w:r>
        <w:t xml:space="preserve">Dále psal povídky a recenze, postupně si získával jméno v literárních kruzích jako úspěšný vypravěč. </w:t>
      </w:r>
      <w:r w:rsidRPr="00C812EF">
        <w:rPr>
          <w:u w:val="single"/>
        </w:rPr>
        <w:t>Ve svých povídkách využíval prvky napětí a hororu, vyznačovaly se hlubokou psychologickou analýzou postav</w:t>
      </w:r>
      <w:r>
        <w:t xml:space="preserve">. Čtenářský úspěch měly zejména povídky </w:t>
      </w:r>
      <w:r w:rsidRPr="00C812EF">
        <w:rPr>
          <w:b/>
          <w:i/>
        </w:rPr>
        <w:t>Jáma a kyvadlo</w:t>
      </w:r>
      <w:r>
        <w:t>, Zlatý brouk, které byla krátce poté zdramatizována</w:t>
      </w:r>
    </w:p>
    <w:p w:rsidR="00955B51" w:rsidRDefault="00955B51" w:rsidP="00955B51">
      <w:pPr>
        <w:pStyle w:val="Odstavecseseznamem"/>
      </w:pPr>
    </w:p>
    <w:p w:rsidR="00955B51" w:rsidRDefault="00955B51" w:rsidP="00B57AE2">
      <w:pPr>
        <w:pStyle w:val="Odstavecseseznamem"/>
        <w:numPr>
          <w:ilvl w:val="0"/>
          <w:numId w:val="27"/>
        </w:numPr>
      </w:pPr>
      <w:r>
        <w:t xml:space="preserve">Později se se svou ženou usadil v NY, zde pracoval pro časopis Evening Mirror, kde v r. 1945 uveřejnil </w:t>
      </w:r>
      <w:r w:rsidRPr="00C812EF">
        <w:rPr>
          <w:b/>
          <w:i/>
        </w:rPr>
        <w:t>Havrana</w:t>
      </w:r>
      <w:r>
        <w:t>, báseň, která ohromila tehdejší veřejnost, zažil pak krátké období slávy a úspěchů</w:t>
      </w:r>
    </w:p>
    <w:p w:rsidR="00955B51" w:rsidRDefault="00955B51" w:rsidP="00955B51">
      <w:pPr>
        <w:pStyle w:val="Odstavecseseznamem"/>
      </w:pPr>
    </w:p>
    <w:p w:rsidR="00955B51" w:rsidRPr="00C812EF" w:rsidRDefault="00955B51" w:rsidP="00B57AE2">
      <w:pPr>
        <w:pStyle w:val="Odstavecseseznamem"/>
        <w:numPr>
          <w:ilvl w:val="0"/>
          <w:numId w:val="27"/>
        </w:numPr>
        <w:rPr>
          <w:u w:val="single"/>
        </w:rPr>
      </w:pPr>
      <w:r>
        <w:t>Ve městě Providence měl před dvěma tisíci posluchači přednášku</w:t>
      </w:r>
      <w:r w:rsidR="003A1BC8">
        <w:t xml:space="preserve"> </w:t>
      </w:r>
      <w:r w:rsidR="003A1BC8" w:rsidRPr="00C812EF">
        <w:rPr>
          <w:u w:val="single"/>
        </w:rPr>
        <w:t>o své eseji o básnickém principu, kde představil své pojetí poezie</w:t>
      </w:r>
    </w:p>
    <w:p w:rsidR="003A1BC8" w:rsidRDefault="003A1BC8" w:rsidP="003A1BC8">
      <w:pPr>
        <w:pStyle w:val="Odstavecseseznamem"/>
      </w:pPr>
    </w:p>
    <w:p w:rsidR="003A1BC8" w:rsidRDefault="003A1BC8" w:rsidP="00B57AE2">
      <w:pPr>
        <w:pStyle w:val="Odstavecseseznamem"/>
        <w:numPr>
          <w:ilvl w:val="0"/>
          <w:numId w:val="27"/>
        </w:numPr>
      </w:pPr>
      <w:r w:rsidRPr="00C812EF">
        <w:rPr>
          <w:u w:val="single"/>
        </w:rPr>
        <w:lastRenderedPageBreak/>
        <w:t>Po smrti své ženy 1847 začal hodně pít a tělesně i duševně chátrá,</w:t>
      </w:r>
      <w:r w:rsidR="0041309E" w:rsidRPr="00C812EF">
        <w:rPr>
          <w:u w:val="single"/>
        </w:rPr>
        <w:t xml:space="preserve"> pokusil se i o sebevraždu, později</w:t>
      </w:r>
      <w:r w:rsidRPr="00C812EF">
        <w:rPr>
          <w:u w:val="single"/>
        </w:rPr>
        <w:t xml:space="preserve"> zemřel za nejasných okolností</w:t>
      </w:r>
      <w:r>
        <w:t>. Byl nalezen opilý (a zřejmě i pod vlivem omamných látek) na baltimorském chodníku, byl urychleně hospitalizován, ale z kómatu, do kterého upadl, se již neprobral, zemřel na krvácení do mozku v ranních hodinách. Pohřbu  v Baltimore se zúčastnili čtyři lidé. (Náhrobek, který objednal jeho bratranec, se rozbil nešťastnou náhodou  dřív, než mohl být umístěn, později byla uspořádána sbírka na nový, s epitafem, který připomíná jeho nejslavnější báseň Havran (Už nikdy!)</w:t>
      </w:r>
    </w:p>
    <w:p w:rsidR="003A1BC8" w:rsidRDefault="003A1BC8" w:rsidP="003A1BC8">
      <w:pPr>
        <w:pStyle w:val="Odstavecseseznamem"/>
      </w:pPr>
    </w:p>
    <w:p w:rsidR="003A1BC8" w:rsidRDefault="003A1BC8" w:rsidP="00B57AE2">
      <w:pPr>
        <w:pStyle w:val="Odstavecseseznamem"/>
        <w:numPr>
          <w:ilvl w:val="0"/>
          <w:numId w:val="27"/>
        </w:numPr>
      </w:pPr>
      <w:r>
        <w:t>DÍLO: zjm. 78 hororových povídek, dále básnické sbírky a eseje, dokonce i pár satir a parodií, ty se ale nestaly známými</w:t>
      </w:r>
    </w:p>
    <w:p w:rsidR="00D84695" w:rsidRDefault="00D84695" w:rsidP="00D84695">
      <w:pPr>
        <w:pStyle w:val="Odstavecseseznamem"/>
      </w:pPr>
    </w:p>
    <w:p w:rsidR="00D84695" w:rsidRDefault="00D84695" w:rsidP="00B57AE2">
      <w:pPr>
        <w:pStyle w:val="Odstavecseseznamem"/>
        <w:numPr>
          <w:ilvl w:val="0"/>
          <w:numId w:val="27"/>
        </w:numPr>
      </w:pPr>
      <w:r>
        <w:t xml:space="preserve">Vytvořil postavu amatérského </w:t>
      </w:r>
      <w:r w:rsidRPr="00C812EF">
        <w:rPr>
          <w:b/>
          <w:i/>
        </w:rPr>
        <w:t>detektiva Dupina</w:t>
      </w:r>
      <w:r>
        <w:t xml:space="preserve"> (řeší záhady pečlivým průzkumem místa činu a přesným logickým úsudkem, jako např. v povídkové sbírce </w:t>
      </w:r>
      <w:r w:rsidRPr="00C812EF">
        <w:rPr>
          <w:b/>
          <w:i/>
        </w:rPr>
        <w:t>Vraždy v ulice Morgue</w:t>
      </w:r>
      <w:r>
        <w:t>)</w:t>
      </w:r>
    </w:p>
    <w:p w:rsidR="005C3FD7" w:rsidRDefault="005C3FD7" w:rsidP="005C3FD7">
      <w:pPr>
        <w:pStyle w:val="Odstavecseseznamem"/>
      </w:pPr>
    </w:p>
    <w:p w:rsidR="005C3FD7" w:rsidRDefault="005C3FD7" w:rsidP="005C3FD7"/>
    <w:p w:rsidR="005C3FD7" w:rsidRDefault="005C3FD7" w:rsidP="005C3FD7">
      <w:r>
        <w:t xml:space="preserve">FILOZOFIE BÁSNICKÉ SKLADBY: (body) </w:t>
      </w:r>
    </w:p>
    <w:p w:rsidR="005C3FD7" w:rsidRDefault="005C3FD7" w:rsidP="005C3FD7">
      <w:pPr>
        <w:pStyle w:val="Odstavecseseznamem"/>
        <w:numPr>
          <w:ilvl w:val="0"/>
          <w:numId w:val="27"/>
        </w:numPr>
      </w:pPr>
      <w:r>
        <w:t>Jedná se o ,,chladný kalkul“, - jak zaujmout čtenáře, dosáhnout co největšího účinku</w:t>
      </w:r>
    </w:p>
    <w:p w:rsidR="005C3FD7" w:rsidRDefault="005C3FD7" w:rsidP="005C3FD7">
      <w:pPr>
        <w:pStyle w:val="Odstavecseseznamem"/>
        <w:numPr>
          <w:ilvl w:val="0"/>
          <w:numId w:val="28"/>
        </w:numPr>
      </w:pPr>
      <w:r w:rsidRPr="00F53E15">
        <w:rPr>
          <w:b/>
          <w:i/>
        </w:rPr>
        <w:t>Rozsah</w:t>
      </w:r>
      <w:r>
        <w:t xml:space="preserve"> (akorát – nepříliš dlouhé – aby se přečetlo na jedno sezení, závěr – ideální délka 100 veršů – Havran jich má 108)</w:t>
      </w:r>
    </w:p>
    <w:p w:rsidR="005C3FD7" w:rsidRDefault="005C3FD7" w:rsidP="005C3FD7">
      <w:pPr>
        <w:pStyle w:val="Odstavecseseznamem"/>
        <w:numPr>
          <w:ilvl w:val="0"/>
          <w:numId w:val="28"/>
        </w:numPr>
      </w:pPr>
      <w:r w:rsidRPr="00F53E15">
        <w:rPr>
          <w:b/>
          <w:i/>
        </w:rPr>
        <w:t>Dojem</w:t>
      </w:r>
      <w:r>
        <w:t xml:space="preserve"> – vzbudit ,,Krásno“</w:t>
      </w:r>
    </w:p>
    <w:p w:rsidR="005C3FD7" w:rsidRDefault="005C3FD7" w:rsidP="005C3FD7">
      <w:pPr>
        <w:pStyle w:val="Odstavecseseznamem"/>
        <w:numPr>
          <w:ilvl w:val="0"/>
          <w:numId w:val="28"/>
        </w:numPr>
      </w:pPr>
      <w:r w:rsidRPr="00F53E15">
        <w:rPr>
          <w:b/>
          <w:i/>
        </w:rPr>
        <w:t>Krása</w:t>
      </w:r>
      <w:r>
        <w:t xml:space="preserve"> – libě ,,povznese“ duši</w:t>
      </w:r>
    </w:p>
    <w:p w:rsidR="005C3FD7" w:rsidRDefault="005C3FD7" w:rsidP="005C3FD7">
      <w:pPr>
        <w:pStyle w:val="Odstavecseseznamem"/>
        <w:numPr>
          <w:ilvl w:val="0"/>
          <w:numId w:val="28"/>
        </w:numPr>
      </w:pPr>
      <w:r w:rsidRPr="00F53E15">
        <w:rPr>
          <w:b/>
          <w:i/>
        </w:rPr>
        <w:t>Nálada, tón</w:t>
      </w:r>
      <w:r>
        <w:t xml:space="preserve"> – tón smutku se nás nejvíce dotkne</w:t>
      </w:r>
    </w:p>
    <w:p w:rsidR="005C3FD7" w:rsidRDefault="005C3FD7" w:rsidP="005C3FD7">
      <w:pPr>
        <w:pStyle w:val="Odstavecseseznamem"/>
        <w:numPr>
          <w:ilvl w:val="0"/>
          <w:numId w:val="28"/>
        </w:numPr>
      </w:pPr>
      <w:r w:rsidRPr="00F53E15">
        <w:rPr>
          <w:b/>
          <w:i/>
        </w:rPr>
        <w:t>Umělecká dráždivost</w:t>
      </w:r>
      <w:r>
        <w:t xml:space="preserve"> – refrén (primitivní, ale paradoxně funguje nejlépe), působivost je dána jednotvárností – zvuku, naopak myšlenky se střídají – napětí – vyvolává stále nové myšlenky – děj graduje ….(např. </w:t>
      </w:r>
      <w:r w:rsidRPr="005C3FD7">
        <w:rPr>
          <w:i/>
        </w:rPr>
        <w:t>byla se mnou A PAK UŽ NE, host zaklepal neslyšně A PAK UŽ NE, venku tma – a pak už ne</w:t>
      </w:r>
      <w:r>
        <w:t>)……………..a tak dále.</w:t>
      </w:r>
    </w:p>
    <w:p w:rsidR="005C3FD7" w:rsidRDefault="005C3FD7" w:rsidP="005C3FD7">
      <w:pPr>
        <w:pStyle w:val="Odstavecseseznamem"/>
        <w:numPr>
          <w:ilvl w:val="0"/>
          <w:numId w:val="28"/>
        </w:numPr>
      </w:pPr>
      <w:r w:rsidRPr="00F53E15">
        <w:rPr>
          <w:b/>
          <w:i/>
        </w:rPr>
        <w:t>Kdo bude používal ,,neverm</w:t>
      </w:r>
      <w:r w:rsidR="00F53E15">
        <w:rPr>
          <w:b/>
          <w:i/>
        </w:rPr>
        <w:t>o</w:t>
      </w:r>
      <w:r w:rsidRPr="00F53E15">
        <w:rPr>
          <w:b/>
          <w:i/>
        </w:rPr>
        <w:t>ore“?</w:t>
      </w:r>
      <w:r>
        <w:t xml:space="preserve"> Nelze lidská bytost (to by bylo IQ 0) , tudíž pták – papoušek by nebyl dostatečně dramatický – havran – je schopen řeči, odpovídá zamyšlenému zlopověstnému tónu</w:t>
      </w:r>
    </w:p>
    <w:p w:rsidR="005C3FD7" w:rsidRDefault="005C3FD7" w:rsidP="005C3FD7">
      <w:pPr>
        <w:pStyle w:val="Odstavecseseznamem"/>
        <w:numPr>
          <w:ilvl w:val="0"/>
          <w:numId w:val="28"/>
        </w:numPr>
      </w:pPr>
      <w:r w:rsidRPr="00F53E15">
        <w:rPr>
          <w:b/>
          <w:i/>
        </w:rPr>
        <w:t>Námět – smrt</w:t>
      </w:r>
      <w:r>
        <w:t xml:space="preserve"> – nejvíc zapůsobí smrt krásné ženy x truchlící milenec. Havran pronáší zlopověstné nevermoor, hořekující milenec</w:t>
      </w:r>
      <w:r w:rsidR="004752E9">
        <w:t xml:space="preserve"> (nad mrtvou milenkou) klade dotazy – v podstatě se sám dobrovolně trýzní</w:t>
      </w:r>
    </w:p>
    <w:p w:rsidR="004752E9" w:rsidRPr="005F4E53" w:rsidRDefault="004752E9" w:rsidP="005C3FD7">
      <w:pPr>
        <w:pStyle w:val="Odstavecseseznamem"/>
        <w:numPr>
          <w:ilvl w:val="0"/>
          <w:numId w:val="28"/>
        </w:numPr>
      </w:pPr>
      <w:r w:rsidRPr="00F53E15">
        <w:rPr>
          <w:b/>
          <w:i/>
        </w:rPr>
        <w:t xml:space="preserve">Pověrčivost </w:t>
      </w:r>
      <w:r>
        <w:t>– vše v něm vyvolá  pocit  nadpřirozena, klade nazdařbůh otázky – směr pověr, zou</w:t>
      </w:r>
      <w:bookmarkStart w:id="0" w:name="_GoBack"/>
      <w:bookmarkEnd w:id="0"/>
      <w:r>
        <w:t>falství, kochá se sebetrýzněním – odpovědi v něm   vyvolávají bolest.</w:t>
      </w:r>
    </w:p>
    <w:sectPr w:rsidR="004752E9" w:rsidRPr="005F4E53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84D" w:rsidRDefault="00A3084D" w:rsidP="005F4E53">
      <w:r>
        <w:separator/>
      </w:r>
    </w:p>
  </w:endnote>
  <w:endnote w:type="continuationSeparator" w:id="0">
    <w:p w:rsidR="00A3084D" w:rsidRDefault="00A3084D" w:rsidP="005F4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84D" w:rsidRDefault="00A3084D" w:rsidP="005F4E53">
      <w:r>
        <w:separator/>
      </w:r>
    </w:p>
  </w:footnote>
  <w:footnote w:type="continuationSeparator" w:id="0">
    <w:p w:rsidR="00A3084D" w:rsidRDefault="00A3084D" w:rsidP="005F4E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C4E4F1A"/>
    <w:lvl w:ilvl="0">
      <w:start w:val="1"/>
      <w:numFmt w:val="decimal"/>
      <w:pStyle w:val="slovanseznam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64181E"/>
    <w:lvl w:ilvl="0">
      <w:start w:val="1"/>
      <w:numFmt w:val="decimal"/>
      <w:pStyle w:val="slovanseznam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3766CEC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5B23752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6C0059C"/>
    <w:lvl w:ilvl="0">
      <w:start w:val="1"/>
      <w:numFmt w:val="bullet"/>
      <w:pStyle w:val="Seznamsodrka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B830DA"/>
    <w:lvl w:ilvl="0">
      <w:start w:val="1"/>
      <w:numFmt w:val="bullet"/>
      <w:pStyle w:val="Seznamsodrka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D057A8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38E13A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ACA73A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143D74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AF073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1C43C18"/>
    <w:multiLevelType w:val="hybridMultilevel"/>
    <w:tmpl w:val="6C848DDA"/>
    <w:lvl w:ilvl="0" w:tplc="113ED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A6075E"/>
    <w:multiLevelType w:val="hybridMultilevel"/>
    <w:tmpl w:val="062E5C6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Článek %1."/>
      <w:lvlJc w:val="left"/>
      <w:pPr>
        <w:ind w:left="0" w:firstLine="0"/>
      </w:pPr>
    </w:lvl>
    <w:lvl w:ilvl="1">
      <w:start w:val="1"/>
      <w:numFmt w:val="decimalZero"/>
      <w:isLgl/>
      <w:lvlText w:val="Oddíl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C11155"/>
    <w:multiLevelType w:val="multilevel"/>
    <w:tmpl w:val="04090023"/>
    <w:styleLink w:val="lnekoddl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Článek %1."/>
      <w:lvlJc w:val="left"/>
      <w:pPr>
        <w:ind w:left="0" w:firstLine="0"/>
      </w:pPr>
    </w:lvl>
    <w:lvl w:ilvl="1">
      <w:start w:val="1"/>
      <w:numFmt w:val="decimalZero"/>
      <w:isLgl/>
      <w:lvlText w:val="Oddíl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Článek %1."/>
      <w:lvlJc w:val="left"/>
      <w:pPr>
        <w:ind w:left="0" w:firstLine="0"/>
      </w:pPr>
    </w:lvl>
    <w:lvl w:ilvl="1">
      <w:start w:val="1"/>
      <w:numFmt w:val="decimalZero"/>
      <w:isLgl/>
      <w:lvlText w:val="Oddíl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Článek %1."/>
      <w:lvlJc w:val="left"/>
      <w:pPr>
        <w:ind w:left="0" w:firstLine="0"/>
      </w:pPr>
    </w:lvl>
    <w:lvl w:ilvl="1">
      <w:start w:val="1"/>
      <w:numFmt w:val="decimalZero"/>
      <w:isLgl/>
      <w:lvlText w:val="Oddíl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030236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Článek %1."/>
      <w:lvlJc w:val="left"/>
      <w:pPr>
        <w:ind w:left="0" w:firstLine="0"/>
      </w:pPr>
    </w:lvl>
    <w:lvl w:ilvl="1">
      <w:start w:val="1"/>
      <w:numFmt w:val="decimalZero"/>
      <w:isLgl/>
      <w:lvlText w:val="Čás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3"/>
  </w:num>
  <w:num w:numId="3">
    <w:abstractNumId w:val="10"/>
  </w:num>
  <w:num w:numId="4">
    <w:abstractNumId w:val="25"/>
  </w:num>
  <w:num w:numId="5">
    <w:abstractNumId w:val="15"/>
  </w:num>
  <w:num w:numId="6">
    <w:abstractNumId w:val="19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8"/>
  </w:num>
  <w:num w:numId="20">
    <w:abstractNumId w:val="24"/>
  </w:num>
  <w:num w:numId="21">
    <w:abstractNumId w:val="21"/>
  </w:num>
  <w:num w:numId="22">
    <w:abstractNumId w:val="11"/>
  </w:num>
  <w:num w:numId="23">
    <w:abstractNumId w:val="27"/>
  </w:num>
  <w:num w:numId="24">
    <w:abstractNumId w:val="12"/>
  </w:num>
  <w:num w:numId="25">
    <w:abstractNumId w:val="26"/>
  </w:num>
  <w:num w:numId="26">
    <w:abstractNumId w:val="20"/>
  </w:num>
  <w:num w:numId="27">
    <w:abstractNumId w:val="14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E2"/>
    <w:rsid w:val="00251D17"/>
    <w:rsid w:val="002A4238"/>
    <w:rsid w:val="00392666"/>
    <w:rsid w:val="003A1BC8"/>
    <w:rsid w:val="0041309E"/>
    <w:rsid w:val="004752E9"/>
    <w:rsid w:val="004E108E"/>
    <w:rsid w:val="005C3FD7"/>
    <w:rsid w:val="005F4E53"/>
    <w:rsid w:val="00645252"/>
    <w:rsid w:val="006D3D74"/>
    <w:rsid w:val="006F3F2C"/>
    <w:rsid w:val="0083569A"/>
    <w:rsid w:val="008C412F"/>
    <w:rsid w:val="00955B51"/>
    <w:rsid w:val="0097356C"/>
    <w:rsid w:val="00A3084D"/>
    <w:rsid w:val="00A9204E"/>
    <w:rsid w:val="00B57AE2"/>
    <w:rsid w:val="00B947C0"/>
    <w:rsid w:val="00C812EF"/>
    <w:rsid w:val="00D84695"/>
    <w:rsid w:val="00F5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BA4C3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F4E53"/>
    <w:rPr>
      <w:rFonts w:ascii="Calibri" w:hAnsi="Calibri" w:cs="Calibri"/>
    </w:rPr>
  </w:style>
  <w:style w:type="paragraph" w:styleId="Nadpis1">
    <w:name w:val="heading 1"/>
    <w:basedOn w:val="Normln"/>
    <w:next w:val="Normln"/>
    <w:link w:val="Nadpis1Char"/>
    <w:uiPriority w:val="9"/>
    <w:qFormat/>
    <w:rsid w:val="005F4E53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F4E53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F4E53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5F4E53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5F4E53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5F4E53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5F4E53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5F4E53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Nadpis9">
    <w:name w:val="heading 9"/>
    <w:basedOn w:val="Normln"/>
    <w:next w:val="Normln"/>
    <w:link w:val="Nadpis9Char"/>
    <w:uiPriority w:val="9"/>
    <w:unhideWhenUsed/>
    <w:qFormat/>
    <w:rsid w:val="005F4E53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F4E53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F4E53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F4E53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5F4E53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Nadpis5Char">
    <w:name w:val="Nadpis 5 Char"/>
    <w:basedOn w:val="Standardnpsmoodstavce"/>
    <w:link w:val="Nadpis5"/>
    <w:uiPriority w:val="9"/>
    <w:rsid w:val="005F4E53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Nadpis6Char">
    <w:name w:val="Nadpis 6 Char"/>
    <w:basedOn w:val="Standardnpsmoodstavce"/>
    <w:link w:val="Nadpis6"/>
    <w:uiPriority w:val="9"/>
    <w:rsid w:val="005F4E53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rsid w:val="005F4E53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rsid w:val="005F4E53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rsid w:val="005F4E53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Nzev">
    <w:name w:val="Title"/>
    <w:basedOn w:val="Normln"/>
    <w:next w:val="Normln"/>
    <w:link w:val="NzevChar"/>
    <w:uiPriority w:val="10"/>
    <w:qFormat/>
    <w:rsid w:val="005F4E53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F4E53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F4E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5F4E53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Zdraznnjemn">
    <w:name w:val="Subtle Emphasis"/>
    <w:basedOn w:val="Standardnpsmoodstavce"/>
    <w:uiPriority w:val="19"/>
    <w:qFormat/>
    <w:rsid w:val="005F4E53"/>
    <w:rPr>
      <w:rFonts w:ascii="Calibri" w:hAnsi="Calibri" w:cs="Calibri"/>
      <w:i/>
      <w:iCs/>
      <w:color w:val="404040" w:themeColor="text1" w:themeTint="BF"/>
    </w:rPr>
  </w:style>
  <w:style w:type="character" w:styleId="Zdraznn">
    <w:name w:val="Emphasis"/>
    <w:basedOn w:val="Standardnpsmoodstavce"/>
    <w:uiPriority w:val="20"/>
    <w:qFormat/>
    <w:rsid w:val="005F4E53"/>
    <w:rPr>
      <w:rFonts w:ascii="Calibri" w:hAnsi="Calibri" w:cs="Calibri"/>
      <w:i/>
      <w:iCs/>
    </w:rPr>
  </w:style>
  <w:style w:type="character" w:styleId="Zdraznnintenzivn">
    <w:name w:val="Intense Emphasis"/>
    <w:basedOn w:val="Standardnpsmoodstavce"/>
    <w:uiPriority w:val="21"/>
    <w:qFormat/>
    <w:rsid w:val="005F4E53"/>
    <w:rPr>
      <w:rFonts w:ascii="Calibri" w:hAnsi="Calibri" w:cs="Calibri"/>
      <w:i/>
      <w:iCs/>
      <w:color w:val="1F4E79" w:themeColor="accent1" w:themeShade="80"/>
    </w:rPr>
  </w:style>
  <w:style w:type="character" w:styleId="Siln">
    <w:name w:val="Strong"/>
    <w:basedOn w:val="Standardnpsmoodstavce"/>
    <w:uiPriority w:val="22"/>
    <w:qFormat/>
    <w:rsid w:val="005F4E53"/>
    <w:rPr>
      <w:rFonts w:ascii="Calibri" w:hAnsi="Calibri" w:cs="Calibri"/>
      <w:b/>
      <w:bCs/>
    </w:rPr>
  </w:style>
  <w:style w:type="paragraph" w:styleId="Citt">
    <w:name w:val="Quote"/>
    <w:basedOn w:val="Normln"/>
    <w:next w:val="Normln"/>
    <w:link w:val="CittChar"/>
    <w:uiPriority w:val="29"/>
    <w:qFormat/>
    <w:rsid w:val="005F4E5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F4E53"/>
    <w:rPr>
      <w:rFonts w:ascii="Calibri" w:hAnsi="Calibri" w:cs="Calibri"/>
      <w:i/>
      <w:iCs/>
      <w:color w:val="404040" w:themeColor="text1" w:themeTint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F4E53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F4E53"/>
    <w:rPr>
      <w:rFonts w:ascii="Calibri" w:hAnsi="Calibri" w:cs="Calibri"/>
      <w:i/>
      <w:iCs/>
      <w:color w:val="1F4E79" w:themeColor="accent1" w:themeShade="80"/>
    </w:rPr>
  </w:style>
  <w:style w:type="character" w:styleId="Odkazjemn">
    <w:name w:val="Subtle Reference"/>
    <w:basedOn w:val="Standardnpsmoodstavce"/>
    <w:uiPriority w:val="31"/>
    <w:qFormat/>
    <w:rsid w:val="005F4E53"/>
    <w:rPr>
      <w:rFonts w:ascii="Calibri" w:hAnsi="Calibri" w:cs="Calibri"/>
      <w:smallCaps/>
      <w:color w:val="5A5A5A" w:themeColor="text1" w:themeTint="A5"/>
    </w:rPr>
  </w:style>
  <w:style w:type="character" w:styleId="Odkazintenzivn">
    <w:name w:val="Intense Reference"/>
    <w:basedOn w:val="Standardnpsmoodstavce"/>
    <w:uiPriority w:val="32"/>
    <w:qFormat/>
    <w:rsid w:val="005F4E53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Nzevknihy">
    <w:name w:val="Book Title"/>
    <w:basedOn w:val="Standardnpsmoodstavce"/>
    <w:uiPriority w:val="33"/>
    <w:qFormat/>
    <w:rsid w:val="005F4E53"/>
    <w:rPr>
      <w:rFonts w:ascii="Calibri" w:hAnsi="Calibri" w:cs="Calibri"/>
      <w:b/>
      <w:bCs/>
      <w:i/>
      <w:iCs/>
      <w:spacing w:val="5"/>
    </w:rPr>
  </w:style>
  <w:style w:type="character" w:styleId="Hypertextovodkaz">
    <w:name w:val="Hyperlink"/>
    <w:basedOn w:val="Standardnpsmoodstavce"/>
    <w:uiPriority w:val="99"/>
    <w:unhideWhenUsed/>
    <w:rsid w:val="005F4E53"/>
    <w:rPr>
      <w:rFonts w:ascii="Calibri" w:hAnsi="Calibri" w:cs="Calibri"/>
      <w:color w:val="1F4E79" w:themeColor="accent1" w:themeShade="80"/>
      <w:u w:val="single"/>
    </w:rPr>
  </w:style>
  <w:style w:type="character" w:styleId="Sledovanodkaz">
    <w:name w:val="FollowedHyperlink"/>
    <w:basedOn w:val="Standardnpsmoodstavce"/>
    <w:uiPriority w:val="99"/>
    <w:unhideWhenUsed/>
    <w:rsid w:val="005F4E53"/>
    <w:rPr>
      <w:rFonts w:ascii="Calibri" w:hAnsi="Calibri" w:cs="Calibri"/>
      <w:color w:val="954F72" w:themeColor="followed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5F4E53"/>
    <w:pPr>
      <w:spacing w:after="200"/>
    </w:pPr>
    <w:rPr>
      <w:i/>
      <w:iCs/>
      <w:color w:val="44546A" w:themeColor="text2"/>
      <w:szCs w:val="1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F4E53"/>
    <w:rPr>
      <w:rFonts w:ascii="Segoe UI" w:hAnsi="Segoe UI" w:cs="Segoe UI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F4E53"/>
    <w:rPr>
      <w:rFonts w:ascii="Segoe UI" w:hAnsi="Segoe UI" w:cs="Segoe UI"/>
      <w:szCs w:val="18"/>
    </w:rPr>
  </w:style>
  <w:style w:type="paragraph" w:styleId="Textvbloku">
    <w:name w:val="Block Text"/>
    <w:basedOn w:val="Normln"/>
    <w:uiPriority w:val="99"/>
    <w:semiHidden/>
    <w:unhideWhenUsed/>
    <w:rsid w:val="005F4E53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5F4E53"/>
    <w:pPr>
      <w:spacing w:after="120"/>
    </w:pPr>
    <w:rPr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5F4E53"/>
    <w:rPr>
      <w:rFonts w:ascii="Calibri" w:hAnsi="Calibri" w:cs="Calibri"/>
      <w:szCs w:val="16"/>
    </w:rPr>
  </w:style>
  <w:style w:type="paragraph" w:styleId="Zkladntextodsazen3">
    <w:name w:val="Body Text Indent 3"/>
    <w:basedOn w:val="Normln"/>
    <w:link w:val="Zkladntextodsazen3Char"/>
    <w:uiPriority w:val="99"/>
    <w:semiHidden/>
    <w:unhideWhenUsed/>
    <w:rsid w:val="005F4E53"/>
    <w:pPr>
      <w:spacing w:after="120"/>
      <w:ind w:left="360"/>
    </w:pPr>
    <w:rPr>
      <w:szCs w:val="16"/>
    </w:rPr>
  </w:style>
  <w:style w:type="character" w:customStyle="1" w:styleId="Zkladntextodsazen3Char">
    <w:name w:val="Základní text odsazený 3 Char"/>
    <w:basedOn w:val="Standardnpsmoodstavce"/>
    <w:link w:val="Zkladntextodsazen3"/>
    <w:uiPriority w:val="99"/>
    <w:semiHidden/>
    <w:rsid w:val="005F4E53"/>
    <w:rPr>
      <w:rFonts w:ascii="Calibri" w:hAnsi="Calibri" w:cs="Calibri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5F4E53"/>
    <w:rPr>
      <w:rFonts w:ascii="Calibri" w:hAnsi="Calibri" w:cs="Calibri"/>
      <w:sz w:val="22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5F4E53"/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5F4E53"/>
    <w:rPr>
      <w:rFonts w:ascii="Calibri" w:hAnsi="Calibri" w:cs="Calibri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F4E53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F4E53"/>
    <w:rPr>
      <w:rFonts w:ascii="Calibri" w:hAnsi="Calibri" w:cs="Calibri"/>
      <w:b/>
      <w:bCs/>
      <w:szCs w:val="20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5F4E53"/>
    <w:rPr>
      <w:rFonts w:ascii="Segoe UI" w:hAnsi="Segoe UI" w:cs="Segoe UI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5F4E53"/>
    <w:rPr>
      <w:rFonts w:ascii="Segoe UI" w:hAnsi="Segoe UI" w:cs="Segoe UI"/>
      <w:szCs w:val="16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5F4E53"/>
    <w:rPr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5F4E53"/>
    <w:rPr>
      <w:rFonts w:ascii="Calibri" w:hAnsi="Calibri" w:cs="Calibri"/>
      <w:szCs w:val="20"/>
    </w:rPr>
  </w:style>
  <w:style w:type="paragraph" w:styleId="Zptenadresanaoblku">
    <w:name w:val="envelope return"/>
    <w:basedOn w:val="Normln"/>
    <w:uiPriority w:val="99"/>
    <w:semiHidden/>
    <w:unhideWhenUsed/>
    <w:rsid w:val="005F4E53"/>
    <w:rPr>
      <w:rFonts w:ascii="Calibri Light" w:eastAsiaTheme="majorEastAsia" w:hAnsi="Calibri Light" w:cs="Calibri Light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5F4E53"/>
    <w:rPr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5F4E53"/>
    <w:rPr>
      <w:rFonts w:ascii="Calibri" w:hAnsi="Calibri" w:cs="Calibri"/>
      <w:szCs w:val="20"/>
    </w:rPr>
  </w:style>
  <w:style w:type="character" w:styleId="KdHTML">
    <w:name w:val="HTML Code"/>
    <w:basedOn w:val="Standardnpsmoodstavce"/>
    <w:uiPriority w:val="99"/>
    <w:semiHidden/>
    <w:unhideWhenUsed/>
    <w:rsid w:val="005F4E53"/>
    <w:rPr>
      <w:rFonts w:ascii="Consolas" w:hAnsi="Consolas" w:cs="Calibri"/>
      <w:sz w:val="22"/>
      <w:szCs w:val="20"/>
    </w:rPr>
  </w:style>
  <w:style w:type="character" w:styleId="KlvesniceHTML">
    <w:name w:val="HTML Keyboard"/>
    <w:basedOn w:val="Standardnpsmoodstavce"/>
    <w:uiPriority w:val="99"/>
    <w:semiHidden/>
    <w:unhideWhenUsed/>
    <w:rsid w:val="005F4E53"/>
    <w:rPr>
      <w:rFonts w:ascii="Consolas" w:hAnsi="Consolas" w:cs="Calibri"/>
      <w:sz w:val="22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F4E53"/>
    <w:rPr>
      <w:rFonts w:ascii="Consolas" w:hAnsi="Consolas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F4E53"/>
    <w:rPr>
      <w:rFonts w:ascii="Consolas" w:hAnsi="Consolas" w:cs="Calibri"/>
      <w:szCs w:val="20"/>
    </w:rPr>
  </w:style>
  <w:style w:type="character" w:styleId="PsacstrojHTML">
    <w:name w:val="HTML Typewriter"/>
    <w:basedOn w:val="Standardnpsmoodstavce"/>
    <w:uiPriority w:val="99"/>
    <w:semiHidden/>
    <w:unhideWhenUsed/>
    <w:rsid w:val="005F4E53"/>
    <w:rPr>
      <w:rFonts w:ascii="Consolas" w:hAnsi="Consolas" w:cs="Calibri"/>
      <w:sz w:val="22"/>
      <w:szCs w:val="20"/>
    </w:rPr>
  </w:style>
  <w:style w:type="paragraph" w:styleId="Textmakra">
    <w:name w:val="macro"/>
    <w:link w:val="TextmakraChar"/>
    <w:uiPriority w:val="99"/>
    <w:semiHidden/>
    <w:unhideWhenUsed/>
    <w:rsid w:val="005F4E5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semiHidden/>
    <w:rsid w:val="005F4E53"/>
    <w:rPr>
      <w:rFonts w:ascii="Consolas" w:hAnsi="Consolas" w:cs="Calibri"/>
      <w:szCs w:val="20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5F4E53"/>
    <w:rPr>
      <w:rFonts w:ascii="Consolas" w:hAnsi="Consolas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5F4E53"/>
    <w:rPr>
      <w:rFonts w:ascii="Consolas" w:hAnsi="Consolas" w:cs="Calibri"/>
      <w:szCs w:val="21"/>
    </w:rPr>
  </w:style>
  <w:style w:type="character" w:styleId="Zstupntext">
    <w:name w:val="Placeholder Text"/>
    <w:basedOn w:val="Standardnpsmoodstavce"/>
    <w:uiPriority w:val="99"/>
    <w:semiHidden/>
    <w:rsid w:val="005F4E53"/>
    <w:rPr>
      <w:rFonts w:ascii="Calibri" w:hAnsi="Calibri" w:cs="Calibri"/>
      <w:color w:val="3B3838" w:themeColor="background2" w:themeShade="40"/>
    </w:rPr>
  </w:style>
  <w:style w:type="paragraph" w:styleId="Zhlav">
    <w:name w:val="header"/>
    <w:basedOn w:val="Normln"/>
    <w:link w:val="ZhlavChar"/>
    <w:uiPriority w:val="99"/>
    <w:unhideWhenUsed/>
    <w:rsid w:val="005F4E53"/>
  </w:style>
  <w:style w:type="character" w:customStyle="1" w:styleId="ZhlavChar">
    <w:name w:val="Záhlaví Char"/>
    <w:basedOn w:val="Standardnpsmoodstavce"/>
    <w:link w:val="Zhlav"/>
    <w:uiPriority w:val="99"/>
    <w:rsid w:val="005F4E53"/>
    <w:rPr>
      <w:rFonts w:ascii="Calibri" w:hAnsi="Calibri" w:cs="Calibri"/>
    </w:rPr>
  </w:style>
  <w:style w:type="paragraph" w:styleId="Zpat">
    <w:name w:val="footer"/>
    <w:basedOn w:val="Normln"/>
    <w:link w:val="ZpatChar"/>
    <w:uiPriority w:val="99"/>
    <w:unhideWhenUsed/>
    <w:rsid w:val="005F4E53"/>
  </w:style>
  <w:style w:type="character" w:customStyle="1" w:styleId="ZpatChar">
    <w:name w:val="Zápatí Char"/>
    <w:basedOn w:val="Standardnpsmoodstavce"/>
    <w:link w:val="Zpat"/>
    <w:uiPriority w:val="99"/>
    <w:rsid w:val="005F4E53"/>
    <w:rPr>
      <w:rFonts w:ascii="Calibri" w:hAnsi="Calibri" w:cs="Calibri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5F4E53"/>
    <w:pPr>
      <w:spacing w:after="120"/>
      <w:ind w:left="1757"/>
    </w:pPr>
  </w:style>
  <w:style w:type="character" w:customStyle="1" w:styleId="Mention">
    <w:name w:val="Mention"/>
    <w:basedOn w:val="Standardnpsmoodstavce"/>
    <w:uiPriority w:val="99"/>
    <w:semiHidden/>
    <w:unhideWhenUsed/>
    <w:rsid w:val="005F4E53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Bezseznamu"/>
    <w:uiPriority w:val="99"/>
    <w:semiHidden/>
    <w:unhideWhenUsed/>
    <w:rsid w:val="005F4E53"/>
    <w:pPr>
      <w:numPr>
        <w:numId w:val="24"/>
      </w:numPr>
    </w:pPr>
  </w:style>
  <w:style w:type="numbering" w:styleId="1ai">
    <w:name w:val="Outline List 1"/>
    <w:basedOn w:val="Bezseznamu"/>
    <w:uiPriority w:val="99"/>
    <w:semiHidden/>
    <w:unhideWhenUsed/>
    <w:rsid w:val="005F4E53"/>
    <w:pPr>
      <w:numPr>
        <w:numId w:val="25"/>
      </w:numPr>
    </w:pPr>
  </w:style>
  <w:style w:type="character" w:styleId="PromnnHTML">
    <w:name w:val="HTML Variable"/>
    <w:basedOn w:val="Standardnpsmoodstavce"/>
    <w:uiPriority w:val="99"/>
    <w:semiHidden/>
    <w:unhideWhenUsed/>
    <w:rsid w:val="005F4E53"/>
    <w:rPr>
      <w:rFonts w:ascii="Calibri" w:hAnsi="Calibri" w:cs="Calibri"/>
      <w:i/>
      <w:iCs/>
    </w:rPr>
  </w:style>
  <w:style w:type="paragraph" w:styleId="AdresaHTML">
    <w:name w:val="HTML Address"/>
    <w:basedOn w:val="Normln"/>
    <w:link w:val="AdresaHTMLChar"/>
    <w:uiPriority w:val="99"/>
    <w:semiHidden/>
    <w:unhideWhenUsed/>
    <w:rsid w:val="005F4E53"/>
    <w:rPr>
      <w:i/>
      <w:iCs/>
    </w:rPr>
  </w:style>
  <w:style w:type="character" w:customStyle="1" w:styleId="AdresaHTMLChar">
    <w:name w:val="Adresa HTML Char"/>
    <w:basedOn w:val="Standardnpsmoodstavce"/>
    <w:link w:val="AdresaHTML"/>
    <w:uiPriority w:val="99"/>
    <w:semiHidden/>
    <w:rsid w:val="005F4E53"/>
    <w:rPr>
      <w:rFonts w:ascii="Calibri" w:hAnsi="Calibri" w:cs="Calibri"/>
      <w:i/>
      <w:iCs/>
    </w:rPr>
  </w:style>
  <w:style w:type="character" w:styleId="DefiniceHTML">
    <w:name w:val="HTML Definition"/>
    <w:basedOn w:val="Standardnpsmoodstavce"/>
    <w:uiPriority w:val="99"/>
    <w:semiHidden/>
    <w:unhideWhenUsed/>
    <w:rsid w:val="005F4E53"/>
    <w:rPr>
      <w:rFonts w:ascii="Calibri" w:hAnsi="Calibri" w:cs="Calibri"/>
      <w:i/>
      <w:iCs/>
    </w:rPr>
  </w:style>
  <w:style w:type="character" w:styleId="CittHTML">
    <w:name w:val="HTML Cite"/>
    <w:basedOn w:val="Standardnpsmoodstavce"/>
    <w:uiPriority w:val="99"/>
    <w:semiHidden/>
    <w:unhideWhenUsed/>
    <w:rsid w:val="005F4E53"/>
    <w:rPr>
      <w:rFonts w:ascii="Calibri" w:hAnsi="Calibri" w:cs="Calibri"/>
      <w:i/>
      <w:iCs/>
    </w:rPr>
  </w:style>
  <w:style w:type="character" w:styleId="UkzkaHTML">
    <w:name w:val="HTML Sample"/>
    <w:basedOn w:val="Standardnpsmoodstavce"/>
    <w:uiPriority w:val="99"/>
    <w:semiHidden/>
    <w:unhideWhenUsed/>
    <w:rsid w:val="005F4E53"/>
    <w:rPr>
      <w:rFonts w:ascii="Consolas" w:hAnsi="Consolas" w:cs="Calibri"/>
      <w:sz w:val="24"/>
      <w:szCs w:val="24"/>
    </w:rPr>
  </w:style>
  <w:style w:type="character" w:styleId="AkronymHTML">
    <w:name w:val="HTML Acronym"/>
    <w:basedOn w:val="Standardnpsmoodstavce"/>
    <w:uiPriority w:val="99"/>
    <w:semiHidden/>
    <w:unhideWhenUsed/>
    <w:rsid w:val="005F4E53"/>
    <w:rPr>
      <w:rFonts w:ascii="Calibri" w:hAnsi="Calibri" w:cs="Calibri"/>
    </w:rPr>
  </w:style>
  <w:style w:type="paragraph" w:styleId="Obsah1">
    <w:name w:val="toc 1"/>
    <w:basedOn w:val="Normln"/>
    <w:next w:val="Normln"/>
    <w:autoRedefine/>
    <w:uiPriority w:val="39"/>
    <w:semiHidden/>
    <w:unhideWhenUsed/>
    <w:rsid w:val="005F4E53"/>
    <w:pPr>
      <w:spacing w:after="100"/>
    </w:pPr>
  </w:style>
  <w:style w:type="paragraph" w:styleId="Obsah2">
    <w:name w:val="toc 2"/>
    <w:basedOn w:val="Normln"/>
    <w:next w:val="Normln"/>
    <w:autoRedefine/>
    <w:uiPriority w:val="39"/>
    <w:semiHidden/>
    <w:unhideWhenUsed/>
    <w:rsid w:val="005F4E53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semiHidden/>
    <w:unhideWhenUsed/>
    <w:rsid w:val="005F4E53"/>
    <w:pPr>
      <w:spacing w:after="100"/>
      <w:ind w:left="440"/>
    </w:pPr>
  </w:style>
  <w:style w:type="paragraph" w:styleId="Obsah4">
    <w:name w:val="toc 4"/>
    <w:basedOn w:val="Normln"/>
    <w:next w:val="Normln"/>
    <w:autoRedefine/>
    <w:uiPriority w:val="39"/>
    <w:semiHidden/>
    <w:unhideWhenUsed/>
    <w:rsid w:val="005F4E53"/>
    <w:pPr>
      <w:spacing w:after="100"/>
      <w:ind w:left="660"/>
    </w:pPr>
  </w:style>
  <w:style w:type="paragraph" w:styleId="Obsah5">
    <w:name w:val="toc 5"/>
    <w:basedOn w:val="Normln"/>
    <w:next w:val="Normln"/>
    <w:autoRedefine/>
    <w:uiPriority w:val="39"/>
    <w:semiHidden/>
    <w:unhideWhenUsed/>
    <w:rsid w:val="005F4E53"/>
    <w:pPr>
      <w:spacing w:after="100"/>
      <w:ind w:left="880"/>
    </w:pPr>
  </w:style>
  <w:style w:type="paragraph" w:styleId="Obsah6">
    <w:name w:val="toc 6"/>
    <w:basedOn w:val="Normln"/>
    <w:next w:val="Normln"/>
    <w:autoRedefine/>
    <w:uiPriority w:val="39"/>
    <w:semiHidden/>
    <w:unhideWhenUsed/>
    <w:rsid w:val="005F4E53"/>
    <w:pPr>
      <w:spacing w:after="100"/>
      <w:ind w:left="1100"/>
    </w:pPr>
  </w:style>
  <w:style w:type="paragraph" w:styleId="Obsah7">
    <w:name w:val="toc 7"/>
    <w:basedOn w:val="Normln"/>
    <w:next w:val="Normln"/>
    <w:autoRedefine/>
    <w:uiPriority w:val="39"/>
    <w:semiHidden/>
    <w:unhideWhenUsed/>
    <w:rsid w:val="005F4E53"/>
    <w:pPr>
      <w:spacing w:after="100"/>
      <w:ind w:left="1320"/>
    </w:pPr>
  </w:style>
  <w:style w:type="paragraph" w:styleId="Obsah8">
    <w:name w:val="toc 8"/>
    <w:basedOn w:val="Normln"/>
    <w:next w:val="Normln"/>
    <w:autoRedefine/>
    <w:uiPriority w:val="39"/>
    <w:semiHidden/>
    <w:unhideWhenUsed/>
    <w:rsid w:val="005F4E53"/>
    <w:pPr>
      <w:spacing w:after="100"/>
      <w:ind w:left="1540"/>
    </w:p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5F4E53"/>
    <w:pPr>
      <w:outlineLvl w:val="9"/>
    </w:pPr>
    <w:rPr>
      <w:color w:val="2E74B5" w:themeColor="accent1" w:themeShade="BF"/>
    </w:rPr>
  </w:style>
  <w:style w:type="table" w:styleId="Profesionlntabulka">
    <w:name w:val="Table Professional"/>
    <w:basedOn w:val="Normlntabulka"/>
    <w:uiPriority w:val="99"/>
    <w:semiHidden/>
    <w:unhideWhenUsed/>
    <w:rsid w:val="005F4E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tednseznam1">
    <w:name w:val="Medium List 1"/>
    <w:basedOn w:val="Normlntabulka"/>
    <w:uiPriority w:val="65"/>
    <w:semiHidden/>
    <w:unhideWhenUsed/>
    <w:rsid w:val="005F4E5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5F4E5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Stednseznam1zvraznn2">
    <w:name w:val="Medium List 1 Accent 2"/>
    <w:basedOn w:val="Normlntabulka"/>
    <w:uiPriority w:val="65"/>
    <w:semiHidden/>
    <w:unhideWhenUsed/>
    <w:rsid w:val="005F4E5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Stednseznam1zvraznn3">
    <w:name w:val="Medium List 1 Accent 3"/>
    <w:basedOn w:val="Normlntabulka"/>
    <w:uiPriority w:val="65"/>
    <w:semiHidden/>
    <w:unhideWhenUsed/>
    <w:rsid w:val="005F4E5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Stednseznam1zvraznn4">
    <w:name w:val="Medium List 1 Accent 4"/>
    <w:basedOn w:val="Normlntabulka"/>
    <w:uiPriority w:val="65"/>
    <w:semiHidden/>
    <w:unhideWhenUsed/>
    <w:rsid w:val="005F4E5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Stednseznam1zvraznn5">
    <w:name w:val="Medium List 1 Accent 5"/>
    <w:basedOn w:val="Normlntabulka"/>
    <w:uiPriority w:val="65"/>
    <w:semiHidden/>
    <w:unhideWhenUsed/>
    <w:rsid w:val="005F4E5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Stednseznam1zvraznn6">
    <w:name w:val="Medium List 1 Accent 6"/>
    <w:basedOn w:val="Normlntabulka"/>
    <w:uiPriority w:val="65"/>
    <w:semiHidden/>
    <w:unhideWhenUsed/>
    <w:rsid w:val="005F4E5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Stednseznam2">
    <w:name w:val="Medium List 2"/>
    <w:basedOn w:val="Normlntabulka"/>
    <w:uiPriority w:val="66"/>
    <w:semiHidden/>
    <w:unhideWhenUsed/>
    <w:rsid w:val="005F4E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semiHidden/>
    <w:unhideWhenUsed/>
    <w:rsid w:val="005F4E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semiHidden/>
    <w:unhideWhenUsed/>
    <w:rsid w:val="005F4E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semiHidden/>
    <w:unhideWhenUsed/>
    <w:rsid w:val="005F4E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semiHidden/>
    <w:unhideWhenUsed/>
    <w:rsid w:val="005F4E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semiHidden/>
    <w:unhideWhenUsed/>
    <w:rsid w:val="005F4E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semiHidden/>
    <w:unhideWhenUsed/>
    <w:rsid w:val="005F4E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tnovn1">
    <w:name w:val="Medium Shading 1"/>
    <w:basedOn w:val="Normlntabulka"/>
    <w:uiPriority w:val="63"/>
    <w:semiHidden/>
    <w:unhideWhenUsed/>
    <w:rsid w:val="005F4E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5F4E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semiHidden/>
    <w:unhideWhenUsed/>
    <w:rsid w:val="005F4E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semiHidden/>
    <w:unhideWhenUsed/>
    <w:rsid w:val="005F4E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semiHidden/>
    <w:unhideWhenUsed/>
    <w:rsid w:val="005F4E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semiHidden/>
    <w:unhideWhenUsed/>
    <w:rsid w:val="005F4E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semiHidden/>
    <w:unhideWhenUsed/>
    <w:rsid w:val="005F4E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semiHidden/>
    <w:unhideWhenUsed/>
    <w:rsid w:val="005F4E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5F4E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semiHidden/>
    <w:unhideWhenUsed/>
    <w:rsid w:val="005F4E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semiHidden/>
    <w:unhideWhenUsed/>
    <w:rsid w:val="005F4E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semiHidden/>
    <w:unhideWhenUsed/>
    <w:rsid w:val="005F4E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semiHidden/>
    <w:unhideWhenUsed/>
    <w:rsid w:val="005F4E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semiHidden/>
    <w:unhideWhenUsed/>
    <w:rsid w:val="005F4E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mka1">
    <w:name w:val="Medium Grid 1"/>
    <w:basedOn w:val="Normlntabulka"/>
    <w:uiPriority w:val="67"/>
    <w:semiHidden/>
    <w:unhideWhenUsed/>
    <w:rsid w:val="005F4E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semiHidden/>
    <w:unhideWhenUsed/>
    <w:rsid w:val="005F4E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tednmka1zvraznn2">
    <w:name w:val="Medium Grid 1 Accent 2"/>
    <w:basedOn w:val="Normlntabulka"/>
    <w:uiPriority w:val="67"/>
    <w:semiHidden/>
    <w:unhideWhenUsed/>
    <w:rsid w:val="005F4E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Stednmka1zvraznn3">
    <w:name w:val="Medium Grid 1 Accent 3"/>
    <w:basedOn w:val="Normlntabulka"/>
    <w:uiPriority w:val="67"/>
    <w:semiHidden/>
    <w:unhideWhenUsed/>
    <w:rsid w:val="005F4E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tednmka1zvraznn4">
    <w:name w:val="Medium Grid 1 Accent 4"/>
    <w:basedOn w:val="Normlntabulka"/>
    <w:uiPriority w:val="67"/>
    <w:semiHidden/>
    <w:unhideWhenUsed/>
    <w:rsid w:val="005F4E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Stednmka1zvraznn5">
    <w:name w:val="Medium Grid 1 Accent 5"/>
    <w:basedOn w:val="Normlntabulka"/>
    <w:uiPriority w:val="67"/>
    <w:semiHidden/>
    <w:unhideWhenUsed/>
    <w:rsid w:val="005F4E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Stednmka1zvraznn6">
    <w:name w:val="Medium Grid 1 Accent 6"/>
    <w:basedOn w:val="Normlntabulka"/>
    <w:uiPriority w:val="67"/>
    <w:semiHidden/>
    <w:unhideWhenUsed/>
    <w:rsid w:val="005F4E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Stednmka2">
    <w:name w:val="Medium Grid 2"/>
    <w:basedOn w:val="Normlntabulka"/>
    <w:uiPriority w:val="68"/>
    <w:semiHidden/>
    <w:unhideWhenUsed/>
    <w:rsid w:val="005F4E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semiHidden/>
    <w:unhideWhenUsed/>
    <w:rsid w:val="005F4E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semiHidden/>
    <w:unhideWhenUsed/>
    <w:rsid w:val="005F4E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semiHidden/>
    <w:unhideWhenUsed/>
    <w:rsid w:val="005F4E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semiHidden/>
    <w:unhideWhenUsed/>
    <w:rsid w:val="005F4E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semiHidden/>
    <w:unhideWhenUsed/>
    <w:rsid w:val="005F4E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semiHidden/>
    <w:unhideWhenUsed/>
    <w:rsid w:val="005F4E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semiHidden/>
    <w:unhideWhenUsed/>
    <w:rsid w:val="005F4E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semiHidden/>
    <w:unhideWhenUsed/>
    <w:rsid w:val="005F4E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Stednmka3zvraznn2">
    <w:name w:val="Medium Grid 3 Accent 2"/>
    <w:basedOn w:val="Normlntabulka"/>
    <w:uiPriority w:val="69"/>
    <w:semiHidden/>
    <w:unhideWhenUsed/>
    <w:rsid w:val="005F4E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Stednmka3zvraznn3">
    <w:name w:val="Medium Grid 3 Accent 3"/>
    <w:basedOn w:val="Normlntabulka"/>
    <w:uiPriority w:val="69"/>
    <w:semiHidden/>
    <w:unhideWhenUsed/>
    <w:rsid w:val="005F4E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Stednmka3zvraznn4">
    <w:name w:val="Medium Grid 3 Accent 4"/>
    <w:basedOn w:val="Normlntabulka"/>
    <w:uiPriority w:val="69"/>
    <w:semiHidden/>
    <w:unhideWhenUsed/>
    <w:rsid w:val="005F4E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Stednmka3zvraznn5">
    <w:name w:val="Medium Grid 3 Accent 5"/>
    <w:basedOn w:val="Normlntabulka"/>
    <w:uiPriority w:val="69"/>
    <w:semiHidden/>
    <w:unhideWhenUsed/>
    <w:rsid w:val="005F4E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Stednmka3zvraznn6">
    <w:name w:val="Medium Grid 3 Accent 6"/>
    <w:basedOn w:val="Normlntabulka"/>
    <w:uiPriority w:val="69"/>
    <w:semiHidden/>
    <w:unhideWhenUsed/>
    <w:rsid w:val="005F4E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e">
    <w:name w:val="Bibliography"/>
    <w:basedOn w:val="Normln"/>
    <w:next w:val="Normln"/>
    <w:uiPriority w:val="37"/>
    <w:semiHidden/>
    <w:unhideWhenUsed/>
    <w:rsid w:val="005F4E53"/>
  </w:style>
  <w:style w:type="character" w:customStyle="1" w:styleId="Hashtag">
    <w:name w:val="Hashtag"/>
    <w:basedOn w:val="Standardnpsmoodstavce"/>
    <w:uiPriority w:val="99"/>
    <w:semiHidden/>
    <w:unhideWhenUsed/>
    <w:rsid w:val="005F4E53"/>
    <w:rPr>
      <w:rFonts w:ascii="Calibri" w:hAnsi="Calibri" w:cs="Calibri"/>
      <w:color w:val="2B579A"/>
      <w:shd w:val="clear" w:color="auto" w:fill="E1DFDD"/>
    </w:rPr>
  </w:style>
  <w:style w:type="paragraph" w:styleId="Zhlavzprvy">
    <w:name w:val="Message Header"/>
    <w:basedOn w:val="Normln"/>
    <w:link w:val="ZhlavzprvyChar"/>
    <w:uiPriority w:val="99"/>
    <w:semiHidden/>
    <w:unhideWhenUsed/>
    <w:rsid w:val="005F4E5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ZhlavzprvyChar">
    <w:name w:val="Záhlaví zprávy Char"/>
    <w:basedOn w:val="Standardnpsmoodstavce"/>
    <w:link w:val="Zhlavzprvy"/>
    <w:uiPriority w:val="99"/>
    <w:semiHidden/>
    <w:rsid w:val="005F4E53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Elegantntabulka">
    <w:name w:val="Table Elegant"/>
    <w:basedOn w:val="Normlntabulka"/>
    <w:uiPriority w:val="99"/>
    <w:semiHidden/>
    <w:unhideWhenUsed/>
    <w:rsid w:val="005F4E5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eznam">
    <w:name w:val="List"/>
    <w:basedOn w:val="Normln"/>
    <w:uiPriority w:val="99"/>
    <w:semiHidden/>
    <w:unhideWhenUsed/>
    <w:rsid w:val="005F4E53"/>
    <w:pPr>
      <w:ind w:left="360" w:hanging="360"/>
      <w:contextualSpacing/>
    </w:pPr>
  </w:style>
  <w:style w:type="paragraph" w:styleId="Seznam2">
    <w:name w:val="List 2"/>
    <w:basedOn w:val="Normln"/>
    <w:uiPriority w:val="99"/>
    <w:semiHidden/>
    <w:unhideWhenUsed/>
    <w:rsid w:val="005F4E53"/>
    <w:pPr>
      <w:ind w:left="720" w:hanging="360"/>
      <w:contextualSpacing/>
    </w:pPr>
  </w:style>
  <w:style w:type="paragraph" w:styleId="Seznam3">
    <w:name w:val="List 3"/>
    <w:basedOn w:val="Normln"/>
    <w:uiPriority w:val="99"/>
    <w:semiHidden/>
    <w:unhideWhenUsed/>
    <w:rsid w:val="005F4E53"/>
    <w:pPr>
      <w:ind w:left="1080" w:hanging="360"/>
      <w:contextualSpacing/>
    </w:pPr>
  </w:style>
  <w:style w:type="paragraph" w:styleId="Seznam4">
    <w:name w:val="List 4"/>
    <w:basedOn w:val="Normln"/>
    <w:uiPriority w:val="99"/>
    <w:semiHidden/>
    <w:unhideWhenUsed/>
    <w:rsid w:val="005F4E53"/>
    <w:pPr>
      <w:ind w:left="1440" w:hanging="360"/>
      <w:contextualSpacing/>
    </w:pPr>
  </w:style>
  <w:style w:type="paragraph" w:styleId="Seznam5">
    <w:name w:val="List 5"/>
    <w:basedOn w:val="Normln"/>
    <w:uiPriority w:val="99"/>
    <w:semiHidden/>
    <w:unhideWhenUsed/>
    <w:rsid w:val="005F4E53"/>
    <w:pPr>
      <w:ind w:left="1800" w:hanging="360"/>
      <w:contextualSpacing/>
    </w:pPr>
  </w:style>
  <w:style w:type="table" w:styleId="Tabulkajakoseznam1">
    <w:name w:val="Table List 1"/>
    <w:basedOn w:val="Normlntabulka"/>
    <w:uiPriority w:val="99"/>
    <w:semiHidden/>
    <w:unhideWhenUsed/>
    <w:rsid w:val="005F4E5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2">
    <w:name w:val="Table List 2"/>
    <w:basedOn w:val="Normlntabulka"/>
    <w:uiPriority w:val="99"/>
    <w:semiHidden/>
    <w:unhideWhenUsed/>
    <w:rsid w:val="005F4E5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3">
    <w:name w:val="Table List 3"/>
    <w:basedOn w:val="Normlntabulka"/>
    <w:uiPriority w:val="99"/>
    <w:semiHidden/>
    <w:unhideWhenUsed/>
    <w:rsid w:val="005F4E5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4">
    <w:name w:val="Table List 4"/>
    <w:basedOn w:val="Normlntabulka"/>
    <w:uiPriority w:val="99"/>
    <w:semiHidden/>
    <w:unhideWhenUsed/>
    <w:rsid w:val="005F4E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ulkajakoseznam5">
    <w:name w:val="Table List 5"/>
    <w:basedOn w:val="Normlntabulka"/>
    <w:uiPriority w:val="99"/>
    <w:semiHidden/>
    <w:unhideWhenUsed/>
    <w:rsid w:val="005F4E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6">
    <w:name w:val="Table List 6"/>
    <w:basedOn w:val="Normlntabulka"/>
    <w:uiPriority w:val="99"/>
    <w:semiHidden/>
    <w:unhideWhenUsed/>
    <w:rsid w:val="005F4E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ulkajakoseznam7">
    <w:name w:val="Table List 7"/>
    <w:basedOn w:val="Normlntabulka"/>
    <w:uiPriority w:val="99"/>
    <w:semiHidden/>
    <w:unhideWhenUsed/>
    <w:rsid w:val="005F4E5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ulkajakoseznam8">
    <w:name w:val="Table List 8"/>
    <w:basedOn w:val="Normlntabulka"/>
    <w:uiPriority w:val="99"/>
    <w:semiHidden/>
    <w:unhideWhenUsed/>
    <w:rsid w:val="005F4E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Pokraovnseznamu">
    <w:name w:val="List Continue"/>
    <w:basedOn w:val="Normln"/>
    <w:uiPriority w:val="99"/>
    <w:semiHidden/>
    <w:unhideWhenUsed/>
    <w:rsid w:val="005F4E53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semiHidden/>
    <w:unhideWhenUsed/>
    <w:rsid w:val="005F4E53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semiHidden/>
    <w:unhideWhenUsed/>
    <w:rsid w:val="005F4E53"/>
    <w:pPr>
      <w:spacing w:after="120"/>
      <w:ind w:left="1080"/>
      <w:contextualSpacing/>
    </w:pPr>
  </w:style>
  <w:style w:type="paragraph" w:styleId="Pokraovnseznamu4">
    <w:name w:val="List Continue 4"/>
    <w:basedOn w:val="Normln"/>
    <w:uiPriority w:val="99"/>
    <w:semiHidden/>
    <w:unhideWhenUsed/>
    <w:rsid w:val="005F4E53"/>
    <w:pPr>
      <w:spacing w:after="120"/>
      <w:ind w:left="1440"/>
      <w:contextualSpacing/>
    </w:pPr>
  </w:style>
  <w:style w:type="paragraph" w:styleId="Pokraovnseznamu5">
    <w:name w:val="List Continue 5"/>
    <w:basedOn w:val="Normln"/>
    <w:uiPriority w:val="99"/>
    <w:semiHidden/>
    <w:unhideWhenUsed/>
    <w:rsid w:val="005F4E53"/>
    <w:pPr>
      <w:spacing w:after="120"/>
      <w:ind w:left="1800"/>
      <w:contextualSpacing/>
    </w:pPr>
  </w:style>
  <w:style w:type="paragraph" w:styleId="Odstavecseseznamem">
    <w:name w:val="List Paragraph"/>
    <w:basedOn w:val="Normln"/>
    <w:uiPriority w:val="34"/>
    <w:unhideWhenUsed/>
    <w:qFormat/>
    <w:rsid w:val="005F4E53"/>
    <w:pPr>
      <w:ind w:left="720"/>
      <w:contextualSpacing/>
    </w:pPr>
  </w:style>
  <w:style w:type="paragraph" w:styleId="slovanseznam">
    <w:name w:val="List Number"/>
    <w:basedOn w:val="Normln"/>
    <w:uiPriority w:val="99"/>
    <w:semiHidden/>
    <w:unhideWhenUsed/>
    <w:rsid w:val="005F4E53"/>
    <w:pPr>
      <w:numPr>
        <w:numId w:val="13"/>
      </w:numPr>
      <w:contextualSpacing/>
    </w:pPr>
  </w:style>
  <w:style w:type="paragraph" w:styleId="slovanseznam2">
    <w:name w:val="List Number 2"/>
    <w:basedOn w:val="Normln"/>
    <w:uiPriority w:val="99"/>
    <w:semiHidden/>
    <w:unhideWhenUsed/>
    <w:rsid w:val="005F4E53"/>
    <w:pPr>
      <w:numPr>
        <w:numId w:val="14"/>
      </w:numPr>
      <w:contextualSpacing/>
    </w:pPr>
  </w:style>
  <w:style w:type="paragraph" w:styleId="slovanseznam3">
    <w:name w:val="List Number 3"/>
    <w:basedOn w:val="Normln"/>
    <w:uiPriority w:val="99"/>
    <w:semiHidden/>
    <w:unhideWhenUsed/>
    <w:rsid w:val="005F4E53"/>
    <w:pPr>
      <w:numPr>
        <w:numId w:val="15"/>
      </w:numPr>
      <w:contextualSpacing/>
    </w:pPr>
  </w:style>
  <w:style w:type="paragraph" w:styleId="slovanseznam4">
    <w:name w:val="List Number 4"/>
    <w:basedOn w:val="Normln"/>
    <w:uiPriority w:val="99"/>
    <w:semiHidden/>
    <w:unhideWhenUsed/>
    <w:rsid w:val="005F4E53"/>
    <w:pPr>
      <w:numPr>
        <w:numId w:val="16"/>
      </w:numPr>
      <w:contextualSpacing/>
    </w:pPr>
  </w:style>
  <w:style w:type="paragraph" w:styleId="slovanseznam5">
    <w:name w:val="List Number 5"/>
    <w:basedOn w:val="Normln"/>
    <w:uiPriority w:val="99"/>
    <w:semiHidden/>
    <w:unhideWhenUsed/>
    <w:rsid w:val="005F4E53"/>
    <w:pPr>
      <w:numPr>
        <w:numId w:val="17"/>
      </w:numPr>
      <w:contextualSpacing/>
    </w:pPr>
  </w:style>
  <w:style w:type="paragraph" w:styleId="Seznamsodrkami">
    <w:name w:val="List Bullet"/>
    <w:basedOn w:val="Normln"/>
    <w:uiPriority w:val="99"/>
    <w:semiHidden/>
    <w:unhideWhenUsed/>
    <w:rsid w:val="005F4E53"/>
    <w:pPr>
      <w:numPr>
        <w:numId w:val="8"/>
      </w:numPr>
      <w:contextualSpacing/>
    </w:pPr>
  </w:style>
  <w:style w:type="paragraph" w:styleId="Seznamsodrkami2">
    <w:name w:val="List Bullet 2"/>
    <w:basedOn w:val="Normln"/>
    <w:uiPriority w:val="99"/>
    <w:semiHidden/>
    <w:unhideWhenUsed/>
    <w:rsid w:val="005F4E53"/>
    <w:pPr>
      <w:numPr>
        <w:numId w:val="9"/>
      </w:numPr>
      <w:contextualSpacing/>
    </w:pPr>
  </w:style>
  <w:style w:type="paragraph" w:styleId="Seznamsodrkami3">
    <w:name w:val="List Bullet 3"/>
    <w:basedOn w:val="Normln"/>
    <w:uiPriority w:val="99"/>
    <w:semiHidden/>
    <w:unhideWhenUsed/>
    <w:rsid w:val="005F4E53"/>
    <w:pPr>
      <w:numPr>
        <w:numId w:val="10"/>
      </w:numPr>
      <w:contextualSpacing/>
    </w:pPr>
  </w:style>
  <w:style w:type="paragraph" w:styleId="Seznamsodrkami4">
    <w:name w:val="List Bullet 4"/>
    <w:basedOn w:val="Normln"/>
    <w:uiPriority w:val="99"/>
    <w:semiHidden/>
    <w:unhideWhenUsed/>
    <w:rsid w:val="005F4E53"/>
    <w:pPr>
      <w:numPr>
        <w:numId w:val="11"/>
      </w:numPr>
      <w:contextualSpacing/>
    </w:pPr>
  </w:style>
  <w:style w:type="paragraph" w:styleId="Seznamsodrkami5">
    <w:name w:val="List Bullet 5"/>
    <w:basedOn w:val="Normln"/>
    <w:uiPriority w:val="99"/>
    <w:semiHidden/>
    <w:unhideWhenUsed/>
    <w:rsid w:val="005F4E53"/>
    <w:pPr>
      <w:numPr>
        <w:numId w:val="12"/>
      </w:numPr>
      <w:contextualSpacing/>
    </w:pPr>
  </w:style>
  <w:style w:type="table" w:styleId="Klasicktabulka1">
    <w:name w:val="Table Classic 1"/>
    <w:basedOn w:val="Normlntabulka"/>
    <w:uiPriority w:val="99"/>
    <w:semiHidden/>
    <w:unhideWhenUsed/>
    <w:rsid w:val="005F4E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2">
    <w:name w:val="Table Classic 2"/>
    <w:basedOn w:val="Normlntabulka"/>
    <w:uiPriority w:val="99"/>
    <w:semiHidden/>
    <w:unhideWhenUsed/>
    <w:rsid w:val="005F4E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3">
    <w:name w:val="Table Classic 3"/>
    <w:basedOn w:val="Normlntabulka"/>
    <w:uiPriority w:val="99"/>
    <w:semiHidden/>
    <w:unhideWhenUsed/>
    <w:rsid w:val="005F4E5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4">
    <w:name w:val="Table Classic 4"/>
    <w:basedOn w:val="Normlntabulka"/>
    <w:uiPriority w:val="99"/>
    <w:semiHidden/>
    <w:unhideWhenUsed/>
    <w:rsid w:val="005F4E5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eznamobrzk">
    <w:name w:val="table of figures"/>
    <w:basedOn w:val="Normln"/>
    <w:next w:val="Normln"/>
    <w:uiPriority w:val="99"/>
    <w:semiHidden/>
    <w:unhideWhenUsed/>
    <w:rsid w:val="005F4E53"/>
  </w:style>
  <w:style w:type="character" w:styleId="Odkaznavysvtlivky">
    <w:name w:val="endnote reference"/>
    <w:basedOn w:val="Standardnpsmoodstavce"/>
    <w:uiPriority w:val="99"/>
    <w:semiHidden/>
    <w:unhideWhenUsed/>
    <w:rsid w:val="005F4E53"/>
    <w:rPr>
      <w:rFonts w:ascii="Calibri" w:hAnsi="Calibri" w:cs="Calibri"/>
      <w:vertAlign w:val="superscript"/>
    </w:rPr>
  </w:style>
  <w:style w:type="paragraph" w:styleId="Seznamcitac">
    <w:name w:val="table of authorities"/>
    <w:basedOn w:val="Normln"/>
    <w:next w:val="Normln"/>
    <w:uiPriority w:val="99"/>
    <w:semiHidden/>
    <w:unhideWhenUsed/>
    <w:rsid w:val="005F4E53"/>
    <w:pPr>
      <w:ind w:left="220" w:hanging="220"/>
    </w:pPr>
  </w:style>
  <w:style w:type="paragraph" w:styleId="Hlavikaobsahu">
    <w:name w:val="toa heading"/>
    <w:basedOn w:val="Normln"/>
    <w:next w:val="Normln"/>
    <w:uiPriority w:val="99"/>
    <w:semiHidden/>
    <w:unhideWhenUsed/>
    <w:rsid w:val="005F4E53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Barevnseznam">
    <w:name w:val="Colorful List"/>
    <w:basedOn w:val="Normlntabulka"/>
    <w:uiPriority w:val="72"/>
    <w:semiHidden/>
    <w:unhideWhenUsed/>
    <w:rsid w:val="005F4E5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semiHidden/>
    <w:unhideWhenUsed/>
    <w:rsid w:val="005F4E5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Barevnseznamzvraznn2">
    <w:name w:val="Colorful List Accent 2"/>
    <w:basedOn w:val="Normlntabulka"/>
    <w:uiPriority w:val="72"/>
    <w:semiHidden/>
    <w:unhideWhenUsed/>
    <w:rsid w:val="005F4E5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Barevnseznamzvraznn3">
    <w:name w:val="Colorful List Accent 3"/>
    <w:basedOn w:val="Normlntabulka"/>
    <w:uiPriority w:val="72"/>
    <w:semiHidden/>
    <w:unhideWhenUsed/>
    <w:rsid w:val="005F4E5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Barevnseznamzvraznn4">
    <w:name w:val="Colorful List Accent 4"/>
    <w:basedOn w:val="Normlntabulka"/>
    <w:uiPriority w:val="72"/>
    <w:semiHidden/>
    <w:unhideWhenUsed/>
    <w:rsid w:val="005F4E5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Barevnseznamzvraznn5">
    <w:name w:val="Colorful List Accent 5"/>
    <w:basedOn w:val="Normlntabulka"/>
    <w:uiPriority w:val="72"/>
    <w:semiHidden/>
    <w:unhideWhenUsed/>
    <w:rsid w:val="005F4E5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5F4E5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Barevntabulka1">
    <w:name w:val="Table Colorful 1"/>
    <w:basedOn w:val="Normlntabulka"/>
    <w:uiPriority w:val="99"/>
    <w:semiHidden/>
    <w:unhideWhenUsed/>
    <w:rsid w:val="005F4E5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uiPriority w:val="99"/>
    <w:semiHidden/>
    <w:unhideWhenUsed/>
    <w:rsid w:val="005F4E5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3">
    <w:name w:val="Table Colorful 3"/>
    <w:basedOn w:val="Normlntabulka"/>
    <w:uiPriority w:val="99"/>
    <w:semiHidden/>
    <w:unhideWhenUsed/>
    <w:rsid w:val="005F4E5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Barevnstnovn">
    <w:name w:val="Colorful Shading"/>
    <w:basedOn w:val="Normlntabulka"/>
    <w:uiPriority w:val="71"/>
    <w:semiHidden/>
    <w:unhideWhenUsed/>
    <w:rsid w:val="005F4E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semiHidden/>
    <w:unhideWhenUsed/>
    <w:rsid w:val="005F4E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semiHidden/>
    <w:unhideWhenUsed/>
    <w:rsid w:val="005F4E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semiHidden/>
    <w:unhideWhenUsed/>
    <w:rsid w:val="005F4E5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semiHidden/>
    <w:unhideWhenUsed/>
    <w:rsid w:val="005F4E5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semiHidden/>
    <w:unhideWhenUsed/>
    <w:rsid w:val="005F4E5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5F4E53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mka">
    <w:name w:val="Colorful Grid"/>
    <w:basedOn w:val="Normlntabulka"/>
    <w:uiPriority w:val="73"/>
    <w:semiHidden/>
    <w:unhideWhenUsed/>
    <w:rsid w:val="005F4E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semiHidden/>
    <w:unhideWhenUsed/>
    <w:rsid w:val="005F4E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Barevnmkazvraznn2">
    <w:name w:val="Colorful Grid Accent 2"/>
    <w:basedOn w:val="Normlntabulka"/>
    <w:uiPriority w:val="73"/>
    <w:semiHidden/>
    <w:unhideWhenUsed/>
    <w:rsid w:val="005F4E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Barevnmkazvraznn3">
    <w:name w:val="Colorful Grid Accent 3"/>
    <w:basedOn w:val="Normlntabulka"/>
    <w:uiPriority w:val="73"/>
    <w:semiHidden/>
    <w:unhideWhenUsed/>
    <w:rsid w:val="005F4E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Barevnmkazvraznn4">
    <w:name w:val="Colorful Grid Accent 4"/>
    <w:basedOn w:val="Normlntabulka"/>
    <w:uiPriority w:val="73"/>
    <w:semiHidden/>
    <w:unhideWhenUsed/>
    <w:rsid w:val="005F4E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Barevnmkazvraznn5">
    <w:name w:val="Colorful Grid Accent 5"/>
    <w:basedOn w:val="Normlntabulka"/>
    <w:uiPriority w:val="73"/>
    <w:semiHidden/>
    <w:unhideWhenUsed/>
    <w:rsid w:val="005F4E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5F4E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dresanaoblku">
    <w:name w:val="envelope address"/>
    <w:basedOn w:val="Normln"/>
    <w:uiPriority w:val="99"/>
    <w:semiHidden/>
    <w:unhideWhenUsed/>
    <w:rsid w:val="005F4E53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lnekoddl">
    <w:name w:val="Outline List 3"/>
    <w:basedOn w:val="Bezseznamu"/>
    <w:uiPriority w:val="99"/>
    <w:semiHidden/>
    <w:unhideWhenUsed/>
    <w:rsid w:val="005F4E53"/>
    <w:pPr>
      <w:numPr>
        <w:numId w:val="26"/>
      </w:numPr>
    </w:pPr>
  </w:style>
  <w:style w:type="table" w:styleId="Prosttabulka1">
    <w:name w:val="Plain Table 1"/>
    <w:basedOn w:val="Normlntabulka"/>
    <w:uiPriority w:val="41"/>
    <w:rsid w:val="005F4E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2">
    <w:name w:val="Plain Table 2"/>
    <w:basedOn w:val="Normlntabulka"/>
    <w:uiPriority w:val="42"/>
    <w:rsid w:val="005F4E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rosttabulka3">
    <w:name w:val="Plain Table 3"/>
    <w:basedOn w:val="Normlntabulka"/>
    <w:uiPriority w:val="43"/>
    <w:rsid w:val="005F4E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rosttabulka4">
    <w:name w:val="Plain Table 4"/>
    <w:basedOn w:val="Normlntabulka"/>
    <w:uiPriority w:val="44"/>
    <w:rsid w:val="005F4E5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5">
    <w:name w:val="Plain Table 5"/>
    <w:basedOn w:val="Normlntabulka"/>
    <w:uiPriority w:val="45"/>
    <w:rsid w:val="005F4E5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ezmezer">
    <w:name w:val="No Spacing"/>
    <w:uiPriority w:val="1"/>
    <w:qFormat/>
    <w:rsid w:val="005F4E53"/>
    <w:rPr>
      <w:rFonts w:ascii="Calibri" w:hAnsi="Calibri" w:cs="Calibri"/>
    </w:rPr>
  </w:style>
  <w:style w:type="paragraph" w:styleId="Datum">
    <w:name w:val="Date"/>
    <w:basedOn w:val="Normln"/>
    <w:next w:val="Normln"/>
    <w:link w:val="DatumChar"/>
    <w:uiPriority w:val="99"/>
    <w:semiHidden/>
    <w:unhideWhenUsed/>
    <w:rsid w:val="005F4E53"/>
  </w:style>
  <w:style w:type="character" w:customStyle="1" w:styleId="DatumChar">
    <w:name w:val="Datum Char"/>
    <w:basedOn w:val="Standardnpsmoodstavce"/>
    <w:link w:val="Datum"/>
    <w:uiPriority w:val="99"/>
    <w:semiHidden/>
    <w:rsid w:val="005F4E53"/>
    <w:rPr>
      <w:rFonts w:ascii="Calibri" w:hAnsi="Calibri" w:cs="Calibri"/>
    </w:rPr>
  </w:style>
  <w:style w:type="paragraph" w:styleId="Normlnweb">
    <w:name w:val="Normal (Web)"/>
    <w:basedOn w:val="Normln"/>
    <w:uiPriority w:val="99"/>
    <w:semiHidden/>
    <w:unhideWhenUsed/>
    <w:rsid w:val="005F4E53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Standardnpsmoodstavce"/>
    <w:uiPriority w:val="99"/>
    <w:semiHidden/>
    <w:unhideWhenUsed/>
    <w:rsid w:val="005F4E53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5F4E53"/>
    <w:rPr>
      <w:rFonts w:ascii="Calibri" w:hAnsi="Calibri" w:cs="Calibri"/>
      <w:color w:val="605E5C"/>
      <w:shd w:val="clear" w:color="auto" w:fill="E1DFDD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5F4E53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5F4E53"/>
    <w:rPr>
      <w:rFonts w:ascii="Calibri" w:hAnsi="Calibri" w:cs="Calibri"/>
    </w:rPr>
  </w:style>
  <w:style w:type="paragraph" w:styleId="Zkladntext2">
    <w:name w:val="Body Text 2"/>
    <w:basedOn w:val="Normln"/>
    <w:link w:val="Zkladntext2Char"/>
    <w:uiPriority w:val="99"/>
    <w:semiHidden/>
    <w:unhideWhenUsed/>
    <w:rsid w:val="005F4E53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semiHidden/>
    <w:rsid w:val="005F4E53"/>
    <w:rPr>
      <w:rFonts w:ascii="Calibri" w:hAnsi="Calibri" w:cs="Calibri"/>
    </w:rPr>
  </w:style>
  <w:style w:type="paragraph" w:styleId="Zkladntextodsazen">
    <w:name w:val="Body Text Indent"/>
    <w:basedOn w:val="Normln"/>
    <w:link w:val="ZkladntextodsazenChar"/>
    <w:uiPriority w:val="99"/>
    <w:semiHidden/>
    <w:unhideWhenUsed/>
    <w:rsid w:val="005F4E53"/>
    <w:pPr>
      <w:spacing w:after="120"/>
      <w:ind w:left="360"/>
    </w:pPr>
  </w:style>
  <w:style w:type="character" w:customStyle="1" w:styleId="ZkladntextodsazenChar">
    <w:name w:val="Základní text odsazený Char"/>
    <w:basedOn w:val="Standardnpsmoodstavce"/>
    <w:link w:val="Zkladntextodsazen"/>
    <w:uiPriority w:val="99"/>
    <w:semiHidden/>
    <w:rsid w:val="005F4E53"/>
    <w:rPr>
      <w:rFonts w:ascii="Calibri" w:hAnsi="Calibri" w:cs="Calibri"/>
    </w:rPr>
  </w:style>
  <w:style w:type="paragraph" w:styleId="Zkladntextodsazen2">
    <w:name w:val="Body Text Indent 2"/>
    <w:basedOn w:val="Normln"/>
    <w:link w:val="Zkladntextodsazen2Char"/>
    <w:uiPriority w:val="99"/>
    <w:semiHidden/>
    <w:unhideWhenUsed/>
    <w:rsid w:val="005F4E53"/>
    <w:pPr>
      <w:spacing w:after="120" w:line="480" w:lineRule="auto"/>
      <w:ind w:left="360"/>
    </w:pPr>
  </w:style>
  <w:style w:type="character" w:customStyle="1" w:styleId="Zkladntextodsazen2Char">
    <w:name w:val="Základní text odsazený 2 Char"/>
    <w:basedOn w:val="Standardnpsmoodstavce"/>
    <w:link w:val="Zkladntextodsazen2"/>
    <w:uiPriority w:val="99"/>
    <w:semiHidden/>
    <w:rsid w:val="005F4E53"/>
    <w:rPr>
      <w:rFonts w:ascii="Calibri" w:hAnsi="Calibri" w:cs="Calibri"/>
    </w:rPr>
  </w:style>
  <w:style w:type="paragraph" w:styleId="Zkladntext-prvnodsazen">
    <w:name w:val="Body Text First Indent"/>
    <w:basedOn w:val="Zkladntext"/>
    <w:link w:val="Zkladntext-prvnodsazenChar"/>
    <w:uiPriority w:val="99"/>
    <w:semiHidden/>
    <w:unhideWhenUsed/>
    <w:rsid w:val="005F4E53"/>
    <w:pPr>
      <w:spacing w:after="0"/>
      <w:ind w:firstLine="360"/>
    </w:pPr>
  </w:style>
  <w:style w:type="character" w:customStyle="1" w:styleId="Zkladntext-prvnodsazenChar">
    <w:name w:val="Základní text - první odsazený Char"/>
    <w:basedOn w:val="ZkladntextChar"/>
    <w:link w:val="Zkladntext-prvnodsazen"/>
    <w:uiPriority w:val="99"/>
    <w:semiHidden/>
    <w:rsid w:val="005F4E53"/>
    <w:rPr>
      <w:rFonts w:ascii="Calibri" w:hAnsi="Calibri" w:cs="Calibri"/>
    </w:rPr>
  </w:style>
  <w:style w:type="paragraph" w:styleId="Zkladntext-prvnodsazen2">
    <w:name w:val="Body Text First Indent 2"/>
    <w:basedOn w:val="Zkladntextodsazen"/>
    <w:link w:val="Zkladntext-prvnodsazen2Char"/>
    <w:uiPriority w:val="99"/>
    <w:semiHidden/>
    <w:unhideWhenUsed/>
    <w:rsid w:val="005F4E53"/>
    <w:pPr>
      <w:spacing w:after="0"/>
      <w:ind w:firstLine="360"/>
    </w:pPr>
  </w:style>
  <w:style w:type="character" w:customStyle="1" w:styleId="Zkladntext-prvnodsazen2Char">
    <w:name w:val="Základní text - první odsazený 2 Char"/>
    <w:basedOn w:val="ZkladntextodsazenChar"/>
    <w:link w:val="Zkladntext-prvnodsazen2"/>
    <w:uiPriority w:val="99"/>
    <w:semiHidden/>
    <w:rsid w:val="005F4E53"/>
    <w:rPr>
      <w:rFonts w:ascii="Calibri" w:hAnsi="Calibri" w:cs="Calibri"/>
    </w:rPr>
  </w:style>
  <w:style w:type="paragraph" w:styleId="Normlnodsazen">
    <w:name w:val="Normal Indent"/>
    <w:basedOn w:val="Normln"/>
    <w:uiPriority w:val="99"/>
    <w:semiHidden/>
    <w:unhideWhenUsed/>
    <w:rsid w:val="005F4E53"/>
    <w:pPr>
      <w:ind w:left="720"/>
    </w:pPr>
  </w:style>
  <w:style w:type="paragraph" w:styleId="Nadpispoznmky">
    <w:name w:val="Note Heading"/>
    <w:basedOn w:val="Normln"/>
    <w:next w:val="Normln"/>
    <w:link w:val="NadpispoznmkyChar"/>
    <w:uiPriority w:val="99"/>
    <w:semiHidden/>
    <w:unhideWhenUsed/>
    <w:rsid w:val="005F4E53"/>
  </w:style>
  <w:style w:type="character" w:customStyle="1" w:styleId="NadpispoznmkyChar">
    <w:name w:val="Nadpis poznámky Char"/>
    <w:basedOn w:val="Standardnpsmoodstavce"/>
    <w:link w:val="Nadpispoznmky"/>
    <w:uiPriority w:val="99"/>
    <w:semiHidden/>
    <w:rsid w:val="005F4E53"/>
    <w:rPr>
      <w:rFonts w:ascii="Calibri" w:hAnsi="Calibri" w:cs="Calibri"/>
    </w:rPr>
  </w:style>
  <w:style w:type="table" w:styleId="Moderntabulka">
    <w:name w:val="Table Contemporary"/>
    <w:basedOn w:val="Normlntabulka"/>
    <w:uiPriority w:val="99"/>
    <w:semiHidden/>
    <w:unhideWhenUsed/>
    <w:rsid w:val="005F4E5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Svtlseznam">
    <w:name w:val="Light List"/>
    <w:basedOn w:val="Normlntabulka"/>
    <w:uiPriority w:val="61"/>
    <w:semiHidden/>
    <w:unhideWhenUsed/>
    <w:rsid w:val="005F4E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semiHidden/>
    <w:unhideWhenUsed/>
    <w:rsid w:val="005F4E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Svtlseznamzvraznn2">
    <w:name w:val="Light List Accent 2"/>
    <w:basedOn w:val="Normlntabulka"/>
    <w:uiPriority w:val="61"/>
    <w:semiHidden/>
    <w:unhideWhenUsed/>
    <w:rsid w:val="005F4E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Svtlseznamzvraznn3">
    <w:name w:val="Light List Accent 3"/>
    <w:basedOn w:val="Normlntabulka"/>
    <w:uiPriority w:val="61"/>
    <w:semiHidden/>
    <w:unhideWhenUsed/>
    <w:rsid w:val="005F4E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Svtlseznamzvraznn4">
    <w:name w:val="Light List Accent 4"/>
    <w:basedOn w:val="Normlntabulka"/>
    <w:uiPriority w:val="61"/>
    <w:semiHidden/>
    <w:unhideWhenUsed/>
    <w:rsid w:val="005F4E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Svtlseznamzvraznn5">
    <w:name w:val="Light List Accent 5"/>
    <w:basedOn w:val="Normlntabulka"/>
    <w:uiPriority w:val="61"/>
    <w:semiHidden/>
    <w:unhideWhenUsed/>
    <w:rsid w:val="005F4E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Svtlseznamzvraznn6">
    <w:name w:val="Light List Accent 6"/>
    <w:basedOn w:val="Normlntabulka"/>
    <w:uiPriority w:val="61"/>
    <w:semiHidden/>
    <w:unhideWhenUsed/>
    <w:rsid w:val="005F4E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vtlstnovn">
    <w:name w:val="Light Shading"/>
    <w:basedOn w:val="Normlntabulka"/>
    <w:uiPriority w:val="60"/>
    <w:semiHidden/>
    <w:unhideWhenUsed/>
    <w:rsid w:val="005F4E5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semiHidden/>
    <w:unhideWhenUsed/>
    <w:rsid w:val="005F4E53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vtlstnovnzvraznn2">
    <w:name w:val="Light Shading Accent 2"/>
    <w:basedOn w:val="Normlntabulka"/>
    <w:uiPriority w:val="60"/>
    <w:semiHidden/>
    <w:unhideWhenUsed/>
    <w:rsid w:val="005F4E5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vtlstnovnzvraznn3">
    <w:name w:val="Light Shading Accent 3"/>
    <w:basedOn w:val="Normlntabulka"/>
    <w:uiPriority w:val="60"/>
    <w:semiHidden/>
    <w:unhideWhenUsed/>
    <w:rsid w:val="005F4E5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vtlstnovnzvraznn4">
    <w:name w:val="Light Shading Accent 4"/>
    <w:basedOn w:val="Normlntabulka"/>
    <w:uiPriority w:val="60"/>
    <w:semiHidden/>
    <w:unhideWhenUsed/>
    <w:rsid w:val="005F4E5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vtlstnovnzvraznn5">
    <w:name w:val="Light Shading Accent 5"/>
    <w:basedOn w:val="Normlntabulka"/>
    <w:uiPriority w:val="60"/>
    <w:semiHidden/>
    <w:unhideWhenUsed/>
    <w:rsid w:val="005F4E53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vtlstnovnzvraznn6">
    <w:name w:val="Light Shading Accent 6"/>
    <w:basedOn w:val="Normlntabulka"/>
    <w:uiPriority w:val="60"/>
    <w:semiHidden/>
    <w:unhideWhenUsed/>
    <w:rsid w:val="005F4E5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Svtlmka">
    <w:name w:val="Light Grid"/>
    <w:basedOn w:val="Normlntabulka"/>
    <w:uiPriority w:val="62"/>
    <w:semiHidden/>
    <w:unhideWhenUsed/>
    <w:rsid w:val="005F4E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rsid w:val="005F4E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Svtlmkazvraznn2">
    <w:name w:val="Light Grid Accent 2"/>
    <w:basedOn w:val="Normlntabulka"/>
    <w:uiPriority w:val="62"/>
    <w:semiHidden/>
    <w:unhideWhenUsed/>
    <w:rsid w:val="005F4E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Svtlmkazvraznn3">
    <w:name w:val="Light Grid Accent 3"/>
    <w:basedOn w:val="Normlntabulka"/>
    <w:uiPriority w:val="62"/>
    <w:semiHidden/>
    <w:unhideWhenUsed/>
    <w:rsid w:val="005F4E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Svtlmkazvraznn4">
    <w:name w:val="Light Grid Accent 4"/>
    <w:basedOn w:val="Normlntabulka"/>
    <w:uiPriority w:val="62"/>
    <w:semiHidden/>
    <w:unhideWhenUsed/>
    <w:rsid w:val="005F4E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Svtlmkazvraznn5">
    <w:name w:val="Light Grid Accent 5"/>
    <w:basedOn w:val="Normlntabulka"/>
    <w:uiPriority w:val="62"/>
    <w:semiHidden/>
    <w:unhideWhenUsed/>
    <w:rsid w:val="005F4E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Svtlmkazvraznn6">
    <w:name w:val="Light Grid Accent 6"/>
    <w:basedOn w:val="Normlntabulka"/>
    <w:uiPriority w:val="62"/>
    <w:semiHidden/>
    <w:unhideWhenUsed/>
    <w:rsid w:val="005F4E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Tmavseznam">
    <w:name w:val="Dark List"/>
    <w:basedOn w:val="Normlntabulka"/>
    <w:uiPriority w:val="70"/>
    <w:semiHidden/>
    <w:unhideWhenUsed/>
    <w:rsid w:val="005F4E5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semiHidden/>
    <w:unhideWhenUsed/>
    <w:rsid w:val="005F4E5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Tmavseznamzvraznn2">
    <w:name w:val="Dark List Accent 2"/>
    <w:basedOn w:val="Normlntabulka"/>
    <w:uiPriority w:val="70"/>
    <w:semiHidden/>
    <w:unhideWhenUsed/>
    <w:rsid w:val="005F4E5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Tmavseznamzvraznn3">
    <w:name w:val="Dark List Accent 3"/>
    <w:basedOn w:val="Normlntabulka"/>
    <w:uiPriority w:val="70"/>
    <w:semiHidden/>
    <w:unhideWhenUsed/>
    <w:rsid w:val="005F4E5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Tmavseznamzvraznn4">
    <w:name w:val="Dark List Accent 4"/>
    <w:basedOn w:val="Normlntabulka"/>
    <w:uiPriority w:val="70"/>
    <w:semiHidden/>
    <w:unhideWhenUsed/>
    <w:rsid w:val="005F4E5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Tmavseznamzvraznn5">
    <w:name w:val="Dark List Accent 5"/>
    <w:basedOn w:val="Normlntabulka"/>
    <w:uiPriority w:val="70"/>
    <w:semiHidden/>
    <w:unhideWhenUsed/>
    <w:rsid w:val="005F4E5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5F4E5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Svtltabulkaseznamu1">
    <w:name w:val="List Table 1 Light"/>
    <w:basedOn w:val="Normlntabulka"/>
    <w:uiPriority w:val="46"/>
    <w:rsid w:val="005F4E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vtltabulkaseznamu1zvraznn1">
    <w:name w:val="List Table 1 Light Accent 1"/>
    <w:basedOn w:val="Normlntabulka"/>
    <w:uiPriority w:val="46"/>
    <w:rsid w:val="005F4E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Svtltabulkaseznamu1zvraznn2">
    <w:name w:val="List Table 1 Light Accent 2"/>
    <w:basedOn w:val="Normlntabulka"/>
    <w:uiPriority w:val="46"/>
    <w:rsid w:val="005F4E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Svtltabulkaseznamu1zvraznn3">
    <w:name w:val="List Table 1 Light Accent 3"/>
    <w:basedOn w:val="Normlntabulka"/>
    <w:uiPriority w:val="46"/>
    <w:rsid w:val="005F4E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vtltabulkaseznamu1zvraznn4">
    <w:name w:val="List Table 1 Light Accent 4"/>
    <w:basedOn w:val="Normlntabulka"/>
    <w:uiPriority w:val="46"/>
    <w:rsid w:val="005F4E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Svtltabulkaseznamu1zvraznn5">
    <w:name w:val="List Table 1 Light Accent 5"/>
    <w:basedOn w:val="Normlntabulka"/>
    <w:uiPriority w:val="46"/>
    <w:rsid w:val="005F4E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Svtltabulkaseznamu1zvraznn6">
    <w:name w:val="List Table 1 Light Accent 6"/>
    <w:basedOn w:val="Normlntabulka"/>
    <w:uiPriority w:val="46"/>
    <w:rsid w:val="005F4E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ulkaseznamu2">
    <w:name w:val="List Table 2"/>
    <w:basedOn w:val="Normlntabulka"/>
    <w:uiPriority w:val="47"/>
    <w:rsid w:val="005F4E5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eznamu2zvraznn1">
    <w:name w:val="List Table 2 Accent 1"/>
    <w:basedOn w:val="Normlntabulka"/>
    <w:uiPriority w:val="47"/>
    <w:rsid w:val="005F4E53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eznamu2zvraznn2">
    <w:name w:val="List Table 2 Accent 2"/>
    <w:basedOn w:val="Normlntabulka"/>
    <w:uiPriority w:val="47"/>
    <w:rsid w:val="005F4E5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ulkaseznamu2zvraznn3">
    <w:name w:val="List Table 2 Accent 3"/>
    <w:basedOn w:val="Normlntabulka"/>
    <w:uiPriority w:val="47"/>
    <w:rsid w:val="005F4E5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ulkaseznamu2zvraznn4">
    <w:name w:val="List Table 2 Accent 4"/>
    <w:basedOn w:val="Normlntabulka"/>
    <w:uiPriority w:val="47"/>
    <w:rsid w:val="005F4E5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ulkaseznamu2zvraznn5">
    <w:name w:val="List Table 2 Accent 5"/>
    <w:basedOn w:val="Normlntabulka"/>
    <w:uiPriority w:val="47"/>
    <w:rsid w:val="005F4E5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ulkaseznamu2zvraznn6">
    <w:name w:val="List Table 2 Accent 6"/>
    <w:basedOn w:val="Normlntabulka"/>
    <w:uiPriority w:val="47"/>
    <w:rsid w:val="005F4E5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ulkaseznamu3">
    <w:name w:val="List Table 3"/>
    <w:basedOn w:val="Normlntabulka"/>
    <w:uiPriority w:val="48"/>
    <w:rsid w:val="005F4E5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ulkaseznamu3zvraznn1">
    <w:name w:val="List Table 3 Accent 1"/>
    <w:basedOn w:val="Normlntabulka"/>
    <w:uiPriority w:val="48"/>
    <w:rsid w:val="005F4E5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ulkaseznamu3zvraznn2">
    <w:name w:val="List Table 3 Accent 2"/>
    <w:basedOn w:val="Normlntabulka"/>
    <w:uiPriority w:val="48"/>
    <w:rsid w:val="005F4E5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ulkaseznamu3zvraznn3">
    <w:name w:val="List Table 3 Accent 3"/>
    <w:basedOn w:val="Normlntabulka"/>
    <w:uiPriority w:val="48"/>
    <w:rsid w:val="005F4E5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ulkaseznamu3zvraznn4">
    <w:name w:val="List Table 3 Accent 4"/>
    <w:basedOn w:val="Normlntabulka"/>
    <w:uiPriority w:val="48"/>
    <w:rsid w:val="005F4E5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ulkaseznamu3zvraznn5">
    <w:name w:val="List Table 3 Accent 5"/>
    <w:basedOn w:val="Normlntabulka"/>
    <w:uiPriority w:val="48"/>
    <w:rsid w:val="005F4E53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ulkaseznamu3zvraznn6">
    <w:name w:val="List Table 3 Accent 6"/>
    <w:basedOn w:val="Normlntabulka"/>
    <w:uiPriority w:val="48"/>
    <w:rsid w:val="005F4E5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ulkaseznamu4">
    <w:name w:val="List Table 4"/>
    <w:basedOn w:val="Normlntabulka"/>
    <w:uiPriority w:val="49"/>
    <w:rsid w:val="005F4E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eznamu4zvraznn1">
    <w:name w:val="List Table 4 Accent 1"/>
    <w:basedOn w:val="Normlntabulka"/>
    <w:uiPriority w:val="49"/>
    <w:rsid w:val="005F4E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eznamu4zvraznn2">
    <w:name w:val="List Table 4 Accent 2"/>
    <w:basedOn w:val="Normlntabulka"/>
    <w:uiPriority w:val="49"/>
    <w:rsid w:val="005F4E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ulkaseznamu4zvraznn3">
    <w:name w:val="List Table 4 Accent 3"/>
    <w:basedOn w:val="Normlntabulka"/>
    <w:uiPriority w:val="49"/>
    <w:rsid w:val="005F4E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ulkaseznamu4zvraznn4">
    <w:name w:val="List Table 4 Accent 4"/>
    <w:basedOn w:val="Normlntabulka"/>
    <w:uiPriority w:val="49"/>
    <w:rsid w:val="005F4E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ulkaseznamu4zvraznn5">
    <w:name w:val="List Table 4 Accent 5"/>
    <w:basedOn w:val="Normlntabulka"/>
    <w:uiPriority w:val="49"/>
    <w:rsid w:val="005F4E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ulkaseznamu4zvraznn6">
    <w:name w:val="List Table 4 Accent 6"/>
    <w:basedOn w:val="Normlntabulka"/>
    <w:uiPriority w:val="49"/>
    <w:rsid w:val="005F4E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mavtabulkaseznamu5">
    <w:name w:val="List Table 5 Dark"/>
    <w:basedOn w:val="Normlntabulka"/>
    <w:uiPriority w:val="50"/>
    <w:rsid w:val="005F4E5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1">
    <w:name w:val="List Table 5 Dark Accent 1"/>
    <w:basedOn w:val="Normlntabulka"/>
    <w:uiPriority w:val="50"/>
    <w:rsid w:val="005F4E5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2">
    <w:name w:val="List Table 5 Dark Accent 2"/>
    <w:basedOn w:val="Normlntabulka"/>
    <w:uiPriority w:val="50"/>
    <w:rsid w:val="005F4E5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3">
    <w:name w:val="List Table 5 Dark Accent 3"/>
    <w:basedOn w:val="Normlntabulka"/>
    <w:uiPriority w:val="50"/>
    <w:rsid w:val="005F4E5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4">
    <w:name w:val="List Table 5 Dark Accent 4"/>
    <w:basedOn w:val="Normlntabulka"/>
    <w:uiPriority w:val="50"/>
    <w:rsid w:val="005F4E5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5">
    <w:name w:val="List Table 5 Dark Accent 5"/>
    <w:basedOn w:val="Normlntabulka"/>
    <w:uiPriority w:val="50"/>
    <w:rsid w:val="005F4E5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6">
    <w:name w:val="List Table 5 Dark Accent 6"/>
    <w:basedOn w:val="Normlntabulka"/>
    <w:uiPriority w:val="50"/>
    <w:rsid w:val="005F4E5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Barevntabulkaseznamu6">
    <w:name w:val="List Table 6 Colorful"/>
    <w:basedOn w:val="Normlntabulka"/>
    <w:uiPriority w:val="51"/>
    <w:rsid w:val="005F4E5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eznamu6zvraznn1">
    <w:name w:val="List Table 6 Colorful Accent 1"/>
    <w:basedOn w:val="Normlntabulka"/>
    <w:uiPriority w:val="51"/>
    <w:rsid w:val="005F4E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Barevntabulkaseznamu6zvraznn2">
    <w:name w:val="List Table 6 Colorful Accent 2"/>
    <w:basedOn w:val="Normlntabulka"/>
    <w:uiPriority w:val="51"/>
    <w:rsid w:val="005F4E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Barevntabulkaseznamu6zvraznn3">
    <w:name w:val="List Table 6 Colorful Accent 3"/>
    <w:basedOn w:val="Normlntabulka"/>
    <w:uiPriority w:val="51"/>
    <w:rsid w:val="005F4E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Barevntabulkaseznamu6zvraznn4">
    <w:name w:val="List Table 6 Colorful Accent 4"/>
    <w:basedOn w:val="Normlntabulka"/>
    <w:uiPriority w:val="51"/>
    <w:rsid w:val="005F4E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Barevntabulkaseznamu6zvraznn5">
    <w:name w:val="List Table 6 Colorful Accent 5"/>
    <w:basedOn w:val="Normlntabulka"/>
    <w:uiPriority w:val="51"/>
    <w:rsid w:val="005F4E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Barevntabulkaseznamu6zvraznn6">
    <w:name w:val="List Table 6 Colorful Accent 6"/>
    <w:basedOn w:val="Normlntabulka"/>
    <w:uiPriority w:val="51"/>
    <w:rsid w:val="005F4E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Barevntabulkaseznamu7">
    <w:name w:val="List Table 7 Colorful"/>
    <w:basedOn w:val="Normlntabulka"/>
    <w:uiPriority w:val="52"/>
    <w:rsid w:val="005F4E5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1">
    <w:name w:val="List Table 7 Colorful Accent 1"/>
    <w:basedOn w:val="Normlntabulka"/>
    <w:uiPriority w:val="52"/>
    <w:rsid w:val="005F4E53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2">
    <w:name w:val="List Table 7 Colorful Accent 2"/>
    <w:basedOn w:val="Normlntabulka"/>
    <w:uiPriority w:val="52"/>
    <w:rsid w:val="005F4E5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3">
    <w:name w:val="List Table 7 Colorful Accent 3"/>
    <w:basedOn w:val="Normlntabulka"/>
    <w:uiPriority w:val="52"/>
    <w:rsid w:val="005F4E5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4">
    <w:name w:val="List Table 7 Colorful Accent 4"/>
    <w:basedOn w:val="Normlntabulka"/>
    <w:uiPriority w:val="52"/>
    <w:rsid w:val="005F4E5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5">
    <w:name w:val="List Table 7 Colorful Accent 5"/>
    <w:basedOn w:val="Normlntabulka"/>
    <w:uiPriority w:val="52"/>
    <w:rsid w:val="005F4E53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6">
    <w:name w:val="List Table 7 Colorful Accent 6"/>
    <w:basedOn w:val="Normlntabulka"/>
    <w:uiPriority w:val="52"/>
    <w:rsid w:val="005F4E5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odpise-mailu">
    <w:name w:val="E-mail Signature"/>
    <w:basedOn w:val="Normln"/>
    <w:link w:val="Podpise-mailuChar"/>
    <w:uiPriority w:val="99"/>
    <w:semiHidden/>
    <w:unhideWhenUsed/>
    <w:rsid w:val="005F4E53"/>
  </w:style>
  <w:style w:type="character" w:customStyle="1" w:styleId="Podpise-mailuChar">
    <w:name w:val="Podpis e-mailu Char"/>
    <w:basedOn w:val="Standardnpsmoodstavce"/>
    <w:link w:val="Podpise-mailu"/>
    <w:uiPriority w:val="99"/>
    <w:semiHidden/>
    <w:rsid w:val="005F4E53"/>
    <w:rPr>
      <w:rFonts w:ascii="Calibri" w:hAnsi="Calibri" w:cs="Calibri"/>
    </w:rPr>
  </w:style>
  <w:style w:type="paragraph" w:styleId="Osloven">
    <w:name w:val="Salutation"/>
    <w:basedOn w:val="Normln"/>
    <w:next w:val="Normln"/>
    <w:link w:val="OslovenChar"/>
    <w:uiPriority w:val="99"/>
    <w:semiHidden/>
    <w:unhideWhenUsed/>
    <w:rsid w:val="005F4E53"/>
  </w:style>
  <w:style w:type="character" w:customStyle="1" w:styleId="OslovenChar">
    <w:name w:val="Oslovení Char"/>
    <w:basedOn w:val="Standardnpsmoodstavce"/>
    <w:link w:val="Osloven"/>
    <w:uiPriority w:val="99"/>
    <w:semiHidden/>
    <w:rsid w:val="005F4E53"/>
    <w:rPr>
      <w:rFonts w:ascii="Calibri" w:hAnsi="Calibri" w:cs="Calibri"/>
    </w:rPr>
  </w:style>
  <w:style w:type="table" w:styleId="Sloupcetabulky1">
    <w:name w:val="Table Columns 1"/>
    <w:basedOn w:val="Normlntabulka"/>
    <w:uiPriority w:val="99"/>
    <w:semiHidden/>
    <w:unhideWhenUsed/>
    <w:rsid w:val="005F4E5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2">
    <w:name w:val="Table Columns 2"/>
    <w:basedOn w:val="Normlntabulka"/>
    <w:uiPriority w:val="99"/>
    <w:semiHidden/>
    <w:unhideWhenUsed/>
    <w:rsid w:val="005F4E5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3">
    <w:name w:val="Table Columns 3"/>
    <w:basedOn w:val="Normlntabulka"/>
    <w:uiPriority w:val="99"/>
    <w:semiHidden/>
    <w:unhideWhenUsed/>
    <w:rsid w:val="005F4E5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4">
    <w:name w:val="Table Columns 4"/>
    <w:basedOn w:val="Normlntabulka"/>
    <w:uiPriority w:val="99"/>
    <w:semiHidden/>
    <w:unhideWhenUsed/>
    <w:rsid w:val="005F4E5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Sloupcetabulky5">
    <w:name w:val="Table Columns 5"/>
    <w:basedOn w:val="Normlntabulka"/>
    <w:uiPriority w:val="99"/>
    <w:semiHidden/>
    <w:unhideWhenUsed/>
    <w:rsid w:val="005F4E5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Podpis">
    <w:name w:val="Signature"/>
    <w:basedOn w:val="Normln"/>
    <w:link w:val="PodpisChar"/>
    <w:uiPriority w:val="99"/>
    <w:semiHidden/>
    <w:unhideWhenUsed/>
    <w:rsid w:val="005F4E53"/>
    <w:pPr>
      <w:ind w:left="4320"/>
    </w:pPr>
  </w:style>
  <w:style w:type="character" w:customStyle="1" w:styleId="PodpisChar">
    <w:name w:val="Podpis Char"/>
    <w:basedOn w:val="Standardnpsmoodstavce"/>
    <w:link w:val="Podpis"/>
    <w:uiPriority w:val="99"/>
    <w:semiHidden/>
    <w:rsid w:val="005F4E53"/>
    <w:rPr>
      <w:rFonts w:ascii="Calibri" w:hAnsi="Calibri" w:cs="Calibri"/>
    </w:rPr>
  </w:style>
  <w:style w:type="table" w:styleId="Jednoduchtabulka1">
    <w:name w:val="Table Simple 1"/>
    <w:basedOn w:val="Normlntabulka"/>
    <w:uiPriority w:val="99"/>
    <w:semiHidden/>
    <w:unhideWhenUsed/>
    <w:rsid w:val="005F4E5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Jednoduchtabulka2">
    <w:name w:val="Table Simple 2"/>
    <w:basedOn w:val="Normlntabulka"/>
    <w:uiPriority w:val="99"/>
    <w:semiHidden/>
    <w:unhideWhenUsed/>
    <w:rsid w:val="005F4E5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Jednoduchtabulka3">
    <w:name w:val="Table Simple 3"/>
    <w:basedOn w:val="Normlntabulka"/>
    <w:uiPriority w:val="99"/>
    <w:semiHidden/>
    <w:unhideWhenUsed/>
    <w:rsid w:val="005F4E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ulkastlumenmibarvami1">
    <w:name w:val="Table Subtle 1"/>
    <w:basedOn w:val="Normlntabulka"/>
    <w:uiPriority w:val="99"/>
    <w:semiHidden/>
    <w:unhideWhenUsed/>
    <w:rsid w:val="005F4E5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tlumenmibarvami2">
    <w:name w:val="Table Subtle 2"/>
    <w:basedOn w:val="Normlntabulka"/>
    <w:uiPriority w:val="99"/>
    <w:rsid w:val="005F4E5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jstk1">
    <w:name w:val="index 1"/>
    <w:basedOn w:val="Normln"/>
    <w:next w:val="Normln"/>
    <w:autoRedefine/>
    <w:uiPriority w:val="99"/>
    <w:semiHidden/>
    <w:unhideWhenUsed/>
    <w:rsid w:val="005F4E53"/>
    <w:pPr>
      <w:ind w:left="220" w:hanging="220"/>
    </w:pPr>
  </w:style>
  <w:style w:type="paragraph" w:styleId="Rejstk2">
    <w:name w:val="index 2"/>
    <w:basedOn w:val="Normln"/>
    <w:next w:val="Normln"/>
    <w:autoRedefine/>
    <w:uiPriority w:val="99"/>
    <w:semiHidden/>
    <w:unhideWhenUsed/>
    <w:rsid w:val="005F4E53"/>
    <w:pPr>
      <w:ind w:left="440" w:hanging="220"/>
    </w:pPr>
  </w:style>
  <w:style w:type="paragraph" w:styleId="Rejstk3">
    <w:name w:val="index 3"/>
    <w:basedOn w:val="Normln"/>
    <w:next w:val="Normln"/>
    <w:autoRedefine/>
    <w:uiPriority w:val="99"/>
    <w:semiHidden/>
    <w:unhideWhenUsed/>
    <w:rsid w:val="005F4E53"/>
    <w:pPr>
      <w:ind w:left="660" w:hanging="220"/>
    </w:pPr>
  </w:style>
  <w:style w:type="paragraph" w:styleId="Rejstk4">
    <w:name w:val="index 4"/>
    <w:basedOn w:val="Normln"/>
    <w:next w:val="Normln"/>
    <w:autoRedefine/>
    <w:uiPriority w:val="99"/>
    <w:semiHidden/>
    <w:unhideWhenUsed/>
    <w:rsid w:val="005F4E53"/>
    <w:pPr>
      <w:ind w:left="880" w:hanging="220"/>
    </w:pPr>
  </w:style>
  <w:style w:type="paragraph" w:styleId="Rejstk5">
    <w:name w:val="index 5"/>
    <w:basedOn w:val="Normln"/>
    <w:next w:val="Normln"/>
    <w:autoRedefine/>
    <w:uiPriority w:val="99"/>
    <w:semiHidden/>
    <w:unhideWhenUsed/>
    <w:rsid w:val="005F4E53"/>
    <w:pPr>
      <w:ind w:left="1100" w:hanging="220"/>
    </w:pPr>
  </w:style>
  <w:style w:type="paragraph" w:styleId="Rejstk6">
    <w:name w:val="index 6"/>
    <w:basedOn w:val="Normln"/>
    <w:next w:val="Normln"/>
    <w:autoRedefine/>
    <w:uiPriority w:val="99"/>
    <w:semiHidden/>
    <w:unhideWhenUsed/>
    <w:rsid w:val="005F4E53"/>
    <w:pPr>
      <w:ind w:left="1320" w:hanging="220"/>
    </w:pPr>
  </w:style>
  <w:style w:type="paragraph" w:styleId="Rejstk7">
    <w:name w:val="index 7"/>
    <w:basedOn w:val="Normln"/>
    <w:next w:val="Normln"/>
    <w:autoRedefine/>
    <w:uiPriority w:val="99"/>
    <w:semiHidden/>
    <w:unhideWhenUsed/>
    <w:rsid w:val="005F4E53"/>
    <w:pPr>
      <w:ind w:left="1540" w:hanging="220"/>
    </w:pPr>
  </w:style>
  <w:style w:type="paragraph" w:styleId="Rejstk8">
    <w:name w:val="index 8"/>
    <w:basedOn w:val="Normln"/>
    <w:next w:val="Normln"/>
    <w:autoRedefine/>
    <w:uiPriority w:val="99"/>
    <w:semiHidden/>
    <w:unhideWhenUsed/>
    <w:rsid w:val="005F4E53"/>
    <w:pPr>
      <w:ind w:left="1760" w:hanging="220"/>
    </w:pPr>
  </w:style>
  <w:style w:type="paragraph" w:styleId="Rejstk9">
    <w:name w:val="index 9"/>
    <w:basedOn w:val="Normln"/>
    <w:next w:val="Normln"/>
    <w:autoRedefine/>
    <w:uiPriority w:val="99"/>
    <w:semiHidden/>
    <w:unhideWhenUsed/>
    <w:rsid w:val="005F4E53"/>
    <w:pPr>
      <w:ind w:left="1980" w:hanging="220"/>
    </w:pPr>
  </w:style>
  <w:style w:type="paragraph" w:styleId="Hlavikarejstku">
    <w:name w:val="index heading"/>
    <w:basedOn w:val="Normln"/>
    <w:next w:val="Rejstk1"/>
    <w:uiPriority w:val="99"/>
    <w:semiHidden/>
    <w:unhideWhenUsed/>
    <w:rsid w:val="005F4E53"/>
    <w:rPr>
      <w:rFonts w:ascii="Calibri Light" w:eastAsiaTheme="majorEastAsia" w:hAnsi="Calibri Light" w:cs="Calibri Light"/>
      <w:b/>
      <w:bCs/>
    </w:rPr>
  </w:style>
  <w:style w:type="paragraph" w:styleId="Zvr">
    <w:name w:val="Closing"/>
    <w:basedOn w:val="Normln"/>
    <w:link w:val="ZvrChar"/>
    <w:uiPriority w:val="99"/>
    <w:semiHidden/>
    <w:unhideWhenUsed/>
    <w:rsid w:val="005F4E53"/>
    <w:pPr>
      <w:ind w:left="4320"/>
    </w:pPr>
  </w:style>
  <w:style w:type="character" w:customStyle="1" w:styleId="ZvrChar">
    <w:name w:val="Závěr Char"/>
    <w:basedOn w:val="Standardnpsmoodstavce"/>
    <w:link w:val="Zvr"/>
    <w:uiPriority w:val="99"/>
    <w:semiHidden/>
    <w:rsid w:val="005F4E53"/>
    <w:rPr>
      <w:rFonts w:ascii="Calibri" w:hAnsi="Calibri" w:cs="Calibri"/>
    </w:rPr>
  </w:style>
  <w:style w:type="table" w:styleId="Mkatabulky">
    <w:name w:val="Table Grid"/>
    <w:basedOn w:val="Normlntabulka"/>
    <w:uiPriority w:val="39"/>
    <w:rsid w:val="005F4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katabulky1">
    <w:name w:val="Table Grid 1"/>
    <w:basedOn w:val="Normlntabulka"/>
    <w:uiPriority w:val="99"/>
    <w:semiHidden/>
    <w:unhideWhenUsed/>
    <w:rsid w:val="005F4E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2">
    <w:name w:val="Table Grid 2"/>
    <w:basedOn w:val="Normlntabulka"/>
    <w:uiPriority w:val="99"/>
    <w:semiHidden/>
    <w:unhideWhenUsed/>
    <w:rsid w:val="005F4E5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3">
    <w:name w:val="Table Grid 3"/>
    <w:basedOn w:val="Normlntabulka"/>
    <w:uiPriority w:val="99"/>
    <w:semiHidden/>
    <w:unhideWhenUsed/>
    <w:rsid w:val="005F4E5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4">
    <w:name w:val="Table Grid 4"/>
    <w:basedOn w:val="Normlntabulka"/>
    <w:uiPriority w:val="99"/>
    <w:semiHidden/>
    <w:unhideWhenUsed/>
    <w:rsid w:val="005F4E5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5">
    <w:name w:val="Table Grid 5"/>
    <w:basedOn w:val="Normlntabulka"/>
    <w:uiPriority w:val="99"/>
    <w:semiHidden/>
    <w:unhideWhenUsed/>
    <w:rsid w:val="005F4E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6">
    <w:name w:val="Table Grid 6"/>
    <w:basedOn w:val="Normlntabulka"/>
    <w:uiPriority w:val="99"/>
    <w:semiHidden/>
    <w:unhideWhenUsed/>
    <w:rsid w:val="005F4E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7">
    <w:name w:val="Table Grid 7"/>
    <w:basedOn w:val="Normlntabulka"/>
    <w:uiPriority w:val="99"/>
    <w:semiHidden/>
    <w:unhideWhenUsed/>
    <w:rsid w:val="005F4E5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8">
    <w:name w:val="Table Grid 8"/>
    <w:basedOn w:val="Normlntabulka"/>
    <w:uiPriority w:val="99"/>
    <w:semiHidden/>
    <w:unhideWhenUsed/>
    <w:rsid w:val="005F4E5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vtlmkatabulky">
    <w:name w:val="Grid Table Light"/>
    <w:basedOn w:val="Normlntabulka"/>
    <w:uiPriority w:val="40"/>
    <w:rsid w:val="005F4E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vtltabulkasmkou1">
    <w:name w:val="Grid Table 1 Light"/>
    <w:basedOn w:val="Normlntabulka"/>
    <w:uiPriority w:val="46"/>
    <w:rsid w:val="005F4E5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1">
    <w:name w:val="Grid Table 1 Light Accent 1"/>
    <w:basedOn w:val="Normlntabulka"/>
    <w:uiPriority w:val="46"/>
    <w:rsid w:val="005F4E5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2">
    <w:name w:val="Grid Table 1 Light Accent 2"/>
    <w:basedOn w:val="Normlntabulka"/>
    <w:uiPriority w:val="46"/>
    <w:rsid w:val="005F4E5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3">
    <w:name w:val="Grid Table 1 Light Accent 3"/>
    <w:basedOn w:val="Normlntabulka"/>
    <w:uiPriority w:val="46"/>
    <w:rsid w:val="005F4E5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4">
    <w:name w:val="Grid Table 1 Light Accent 4"/>
    <w:basedOn w:val="Normlntabulka"/>
    <w:uiPriority w:val="46"/>
    <w:rsid w:val="005F4E5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5">
    <w:name w:val="Grid Table 1 Light Accent 5"/>
    <w:basedOn w:val="Normlntabulka"/>
    <w:uiPriority w:val="46"/>
    <w:rsid w:val="005F4E5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6">
    <w:name w:val="Grid Table 1 Light Accent 6"/>
    <w:basedOn w:val="Normlntabulka"/>
    <w:uiPriority w:val="46"/>
    <w:rsid w:val="005F4E5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lkasmkou2">
    <w:name w:val="Grid Table 2"/>
    <w:basedOn w:val="Normlntabulka"/>
    <w:uiPriority w:val="47"/>
    <w:rsid w:val="005F4E5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5F4E5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zvraznn2">
    <w:name w:val="Grid Table 2 Accent 2"/>
    <w:basedOn w:val="Normlntabulka"/>
    <w:uiPriority w:val="47"/>
    <w:rsid w:val="005F4E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ulkasmkou2zvraznn3">
    <w:name w:val="Grid Table 2 Accent 3"/>
    <w:basedOn w:val="Normlntabulka"/>
    <w:uiPriority w:val="47"/>
    <w:rsid w:val="005F4E5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ulkasmkou2zvraznn4">
    <w:name w:val="Grid Table 2 Accent 4"/>
    <w:basedOn w:val="Normlntabulka"/>
    <w:uiPriority w:val="47"/>
    <w:rsid w:val="005F4E5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ulkasmkou2zvraznn5">
    <w:name w:val="Grid Table 2 Accent 5"/>
    <w:basedOn w:val="Normlntabulka"/>
    <w:uiPriority w:val="47"/>
    <w:rsid w:val="005F4E53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ulkasmkou2zvraznn6">
    <w:name w:val="Grid Table 2 Accent 6"/>
    <w:basedOn w:val="Normlntabulka"/>
    <w:uiPriority w:val="47"/>
    <w:rsid w:val="005F4E5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ulkasmkou3">
    <w:name w:val="Grid Table 3"/>
    <w:basedOn w:val="Normlntabulka"/>
    <w:uiPriority w:val="48"/>
    <w:rsid w:val="005F4E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ulkasmkou3zvraznn1">
    <w:name w:val="Grid Table 3 Accent 1"/>
    <w:basedOn w:val="Normlntabulka"/>
    <w:uiPriority w:val="48"/>
    <w:rsid w:val="005F4E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ulkasmkou3zvraznn2">
    <w:name w:val="Grid Table 3 Accent 2"/>
    <w:basedOn w:val="Normlntabulka"/>
    <w:uiPriority w:val="48"/>
    <w:rsid w:val="005F4E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ulkasmkou3zvraznn3">
    <w:name w:val="Grid Table 3 Accent 3"/>
    <w:basedOn w:val="Normlntabulka"/>
    <w:uiPriority w:val="48"/>
    <w:rsid w:val="005F4E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ulkasmkou3zvraznn4">
    <w:name w:val="Grid Table 3 Accent 4"/>
    <w:basedOn w:val="Normlntabulka"/>
    <w:uiPriority w:val="48"/>
    <w:rsid w:val="005F4E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ulkasmkou3zvraznn5">
    <w:name w:val="Grid Table 3 Accent 5"/>
    <w:basedOn w:val="Normlntabulka"/>
    <w:uiPriority w:val="48"/>
    <w:rsid w:val="005F4E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ulkasmkou3zvraznn6">
    <w:name w:val="Grid Table 3 Accent 6"/>
    <w:basedOn w:val="Normlntabulka"/>
    <w:uiPriority w:val="48"/>
    <w:rsid w:val="005F4E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ulkasmkou4">
    <w:name w:val="Grid Table 4"/>
    <w:basedOn w:val="Normlntabulka"/>
    <w:uiPriority w:val="49"/>
    <w:rsid w:val="005F4E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4zvraznn1">
    <w:name w:val="Grid Table 4 Accent 1"/>
    <w:basedOn w:val="Normlntabulka"/>
    <w:uiPriority w:val="49"/>
    <w:rsid w:val="005F4E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4zvraznn2">
    <w:name w:val="Grid Table 4 Accent 2"/>
    <w:basedOn w:val="Normlntabulka"/>
    <w:uiPriority w:val="49"/>
    <w:rsid w:val="005F4E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ulkasmkou4zvraznn3">
    <w:name w:val="Grid Table 4 Accent 3"/>
    <w:basedOn w:val="Normlntabulka"/>
    <w:uiPriority w:val="49"/>
    <w:rsid w:val="005F4E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ulkasmkou4zvraznn4">
    <w:name w:val="Grid Table 4 Accent 4"/>
    <w:basedOn w:val="Normlntabulka"/>
    <w:uiPriority w:val="49"/>
    <w:rsid w:val="005F4E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ulkasmkou4zvraznn5">
    <w:name w:val="Grid Table 4 Accent 5"/>
    <w:basedOn w:val="Normlntabulka"/>
    <w:uiPriority w:val="49"/>
    <w:rsid w:val="005F4E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ulkasmkou4zvraznn6">
    <w:name w:val="Grid Table 4 Accent 6"/>
    <w:basedOn w:val="Normlntabulka"/>
    <w:uiPriority w:val="49"/>
    <w:rsid w:val="005F4E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mavtabulkasmkou5">
    <w:name w:val="Grid Table 5 Dark"/>
    <w:basedOn w:val="Normlntabulka"/>
    <w:uiPriority w:val="50"/>
    <w:rsid w:val="005F4E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mavtabulkasmkou5zvraznn1">
    <w:name w:val="Grid Table 5 Dark Accent 1"/>
    <w:basedOn w:val="Normlntabulka"/>
    <w:uiPriority w:val="50"/>
    <w:rsid w:val="005F4E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mavtabulkasmkou5zvraznn2">
    <w:name w:val="Grid Table 5 Dark Accent 2"/>
    <w:basedOn w:val="Normlntabulka"/>
    <w:uiPriority w:val="50"/>
    <w:rsid w:val="005F4E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mavtabulkasmkou5zvraznn3">
    <w:name w:val="Grid Table 5 Dark Accent 3"/>
    <w:basedOn w:val="Normlntabulka"/>
    <w:uiPriority w:val="50"/>
    <w:rsid w:val="005F4E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mavtabulkasmkou5zvraznn4">
    <w:name w:val="Grid Table 5 Dark Accent 4"/>
    <w:basedOn w:val="Normlntabulka"/>
    <w:uiPriority w:val="50"/>
    <w:rsid w:val="005F4E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mavtabulkasmkou5zvraznn5">
    <w:name w:val="Grid Table 5 Dark Accent 5"/>
    <w:basedOn w:val="Normlntabulka"/>
    <w:uiPriority w:val="50"/>
    <w:rsid w:val="005F4E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mavtabulkasmkou5zvraznn6">
    <w:name w:val="Grid Table 5 Dark Accent 6"/>
    <w:basedOn w:val="Normlntabulka"/>
    <w:uiPriority w:val="50"/>
    <w:rsid w:val="005F4E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Barevntabulkasmkou6">
    <w:name w:val="Grid Table 6 Colorful"/>
    <w:basedOn w:val="Normlntabulka"/>
    <w:uiPriority w:val="51"/>
    <w:rsid w:val="005F4E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mkou6zvraznn1">
    <w:name w:val="Grid Table 6 Colorful Accent 1"/>
    <w:basedOn w:val="Normlntabulka"/>
    <w:uiPriority w:val="51"/>
    <w:rsid w:val="005F4E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Barevntabulkasmkou6zvraznn2">
    <w:name w:val="Grid Table 6 Colorful Accent 2"/>
    <w:basedOn w:val="Normlntabulka"/>
    <w:uiPriority w:val="51"/>
    <w:rsid w:val="005F4E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Barevntabulkasmkou6zvraznn3">
    <w:name w:val="Grid Table 6 Colorful Accent 3"/>
    <w:basedOn w:val="Normlntabulka"/>
    <w:uiPriority w:val="51"/>
    <w:rsid w:val="005F4E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Barevntabulkasmkou6zvraznn4">
    <w:name w:val="Grid Table 6 Colorful Accent 4"/>
    <w:basedOn w:val="Normlntabulka"/>
    <w:uiPriority w:val="51"/>
    <w:rsid w:val="005F4E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Barevntabulkasmkou6zvraznn5">
    <w:name w:val="Grid Table 6 Colorful Accent 5"/>
    <w:basedOn w:val="Normlntabulka"/>
    <w:uiPriority w:val="51"/>
    <w:rsid w:val="005F4E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Barevntabulkasmkou6zvraznn6">
    <w:name w:val="Grid Table 6 Colorful Accent 6"/>
    <w:basedOn w:val="Normlntabulka"/>
    <w:uiPriority w:val="51"/>
    <w:rsid w:val="005F4E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Barevntabulkasmkou7">
    <w:name w:val="Grid Table 7 Colorful"/>
    <w:basedOn w:val="Normlntabulka"/>
    <w:uiPriority w:val="52"/>
    <w:rsid w:val="005F4E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Barevntabulkasmkou7zvraznn1">
    <w:name w:val="Grid Table 7 Colorful Accent 1"/>
    <w:basedOn w:val="Normlntabulka"/>
    <w:uiPriority w:val="52"/>
    <w:rsid w:val="005F4E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Barevntabulkasmkou7zvraznn2">
    <w:name w:val="Grid Table 7 Colorful Accent 2"/>
    <w:basedOn w:val="Normlntabulka"/>
    <w:uiPriority w:val="52"/>
    <w:rsid w:val="005F4E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Barevntabulkasmkou7zvraznn3">
    <w:name w:val="Grid Table 7 Colorful Accent 3"/>
    <w:basedOn w:val="Normlntabulka"/>
    <w:uiPriority w:val="52"/>
    <w:rsid w:val="005F4E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Barevntabulkasmkou7zvraznn4">
    <w:name w:val="Grid Table 7 Colorful Accent 4"/>
    <w:basedOn w:val="Normlntabulka"/>
    <w:uiPriority w:val="52"/>
    <w:rsid w:val="005F4E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Barevntabulkasmkou7zvraznn5">
    <w:name w:val="Grid Table 7 Colorful Accent 5"/>
    <w:basedOn w:val="Normlntabulka"/>
    <w:uiPriority w:val="52"/>
    <w:rsid w:val="005F4E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Barevntabulkasmkou7zvraznn6">
    <w:name w:val="Grid Table 7 Colorful Accent 6"/>
    <w:basedOn w:val="Normlntabulka"/>
    <w:uiPriority w:val="52"/>
    <w:rsid w:val="005F4E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ovtabulka1">
    <w:name w:val="Table Web 1"/>
    <w:basedOn w:val="Normlntabulka"/>
    <w:uiPriority w:val="99"/>
    <w:semiHidden/>
    <w:unhideWhenUsed/>
    <w:rsid w:val="005F4E5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2">
    <w:name w:val="Table Web 2"/>
    <w:basedOn w:val="Normlntabulka"/>
    <w:uiPriority w:val="99"/>
    <w:semiHidden/>
    <w:unhideWhenUsed/>
    <w:rsid w:val="005F4E5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3">
    <w:name w:val="Table Web 3"/>
    <w:basedOn w:val="Normlntabulka"/>
    <w:uiPriority w:val="99"/>
    <w:rsid w:val="005F4E5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nakapoznpodarou">
    <w:name w:val="footnote reference"/>
    <w:basedOn w:val="Standardnpsmoodstavce"/>
    <w:uiPriority w:val="99"/>
    <w:semiHidden/>
    <w:unhideWhenUsed/>
    <w:rsid w:val="005F4E53"/>
    <w:rPr>
      <w:rFonts w:ascii="Calibri" w:hAnsi="Calibri" w:cs="Calibri"/>
      <w:vertAlign w:val="superscript"/>
    </w:rPr>
  </w:style>
  <w:style w:type="character" w:styleId="slodku">
    <w:name w:val="line number"/>
    <w:basedOn w:val="Standardnpsmoodstavce"/>
    <w:uiPriority w:val="99"/>
    <w:semiHidden/>
    <w:unhideWhenUsed/>
    <w:rsid w:val="005F4E53"/>
    <w:rPr>
      <w:rFonts w:ascii="Calibri" w:hAnsi="Calibri" w:cs="Calibri"/>
    </w:rPr>
  </w:style>
  <w:style w:type="table" w:styleId="Tabulkasprostorovmiefekty1">
    <w:name w:val="Table 3D effects 1"/>
    <w:basedOn w:val="Normlntabulka"/>
    <w:uiPriority w:val="99"/>
    <w:semiHidden/>
    <w:unhideWhenUsed/>
    <w:rsid w:val="005F4E5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ulkasprostorovmiefekty2">
    <w:name w:val="Table 3D effects 2"/>
    <w:basedOn w:val="Normlntabulka"/>
    <w:uiPriority w:val="99"/>
    <w:semiHidden/>
    <w:unhideWhenUsed/>
    <w:rsid w:val="005F4E5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prostorovmiefekty3">
    <w:name w:val="Table 3D effects 3"/>
    <w:basedOn w:val="Normlntabulka"/>
    <w:uiPriority w:val="99"/>
    <w:semiHidden/>
    <w:unhideWhenUsed/>
    <w:rsid w:val="005F4E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otivtabulky">
    <w:name w:val="Table Theme"/>
    <w:basedOn w:val="Normlntabulka"/>
    <w:uiPriority w:val="99"/>
    <w:semiHidden/>
    <w:unhideWhenUsed/>
    <w:rsid w:val="005F4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ostrnky">
    <w:name w:val="page number"/>
    <w:basedOn w:val="Standardnpsmoodstavce"/>
    <w:uiPriority w:val="99"/>
    <w:semiHidden/>
    <w:unhideWhenUsed/>
    <w:rsid w:val="005F4E53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ecna\AppData\Roaming\Microsoft\&#352;ablony\Jednoduch&#233;%20&#345;&#225;dkov&#225;n&#237;%20(pr&#225;zdn&#233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Jednoduché řádkování (prázdné)</Template>
  <TotalTime>0</TotalTime>
  <Pages>2</Pages>
  <Words>711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2023-06-22T07:24:00Z</dcterms:created>
  <dcterms:modified xsi:type="dcterms:W3CDTF">2023-08-30T10:13:00Z</dcterms:modified>
</cp:coreProperties>
</file>